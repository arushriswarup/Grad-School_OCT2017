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EDA20B" w14:textId="77777777" w:rsidR="009A1BA0" w:rsidRPr="004933E9" w:rsidRDefault="009A1BA0" w:rsidP="004933E9">
      <w:pPr>
        <w:widowControl w:val="0"/>
        <w:autoSpaceDE w:val="0"/>
        <w:autoSpaceDN w:val="0"/>
        <w:adjustRightInd w:val="0"/>
        <w:contextualSpacing/>
        <w:jc w:val="center"/>
        <w:rPr>
          <w:rFonts w:ascii="Times New Roman" w:hAnsi="Times New Roman" w:cs="Times New Roman"/>
        </w:rPr>
      </w:pPr>
      <w:r w:rsidRPr="004933E9">
        <w:rPr>
          <w:rFonts w:ascii="Times New Roman" w:hAnsi="Times New Roman" w:cs="Times New Roman"/>
          <w:b/>
          <w:bCs/>
        </w:rPr>
        <w:t>ARUSHRI SWARUP</w:t>
      </w:r>
    </w:p>
    <w:p w14:paraId="50DCB81E" w14:textId="77777777" w:rsidR="001D119A" w:rsidRDefault="009A1BA0" w:rsidP="004933E9">
      <w:pPr>
        <w:widowControl w:val="0"/>
        <w:autoSpaceDE w:val="0"/>
        <w:autoSpaceDN w:val="0"/>
        <w:adjustRightInd w:val="0"/>
        <w:contextualSpacing/>
        <w:jc w:val="center"/>
        <w:rPr>
          <w:rFonts w:ascii="Times New Roman" w:eastAsia="MS Mincho" w:hAnsi="Times New Roman" w:cs="Times New Roman"/>
        </w:rPr>
      </w:pPr>
      <w:r w:rsidRPr="004933E9">
        <w:rPr>
          <w:rFonts w:ascii="Times New Roman" w:hAnsi="Times New Roman" w:cs="Times New Roman"/>
        </w:rPr>
        <w:t>58 Northforest Trail</w:t>
      </w:r>
      <w:r w:rsidR="00F500ED" w:rsidRPr="004933E9">
        <w:rPr>
          <w:rFonts w:ascii="Times New Roman" w:eastAsia="MS Mincho" w:hAnsi="Times New Roman" w:cs="Times New Roman"/>
        </w:rPr>
        <w:t>,</w:t>
      </w:r>
    </w:p>
    <w:p w14:paraId="0EDAAB7D" w14:textId="490A94C7" w:rsidR="001D119A" w:rsidRDefault="009A1BA0" w:rsidP="004933E9">
      <w:pPr>
        <w:widowControl w:val="0"/>
        <w:autoSpaceDE w:val="0"/>
        <w:autoSpaceDN w:val="0"/>
        <w:adjustRightInd w:val="0"/>
        <w:contextualSpacing/>
        <w:jc w:val="center"/>
        <w:rPr>
          <w:rFonts w:ascii="Times New Roman" w:hAnsi="Times New Roman" w:cs="Times New Roman"/>
        </w:rPr>
      </w:pPr>
      <w:r w:rsidRPr="004933E9">
        <w:rPr>
          <w:rFonts w:ascii="Times New Roman" w:hAnsi="Times New Roman" w:cs="Times New Roman"/>
        </w:rPr>
        <w:t>K</w:t>
      </w:r>
      <w:r w:rsidR="004933E9" w:rsidRPr="004933E9">
        <w:rPr>
          <w:rFonts w:ascii="Times New Roman" w:hAnsi="Times New Roman" w:cs="Times New Roman"/>
        </w:rPr>
        <w:t>itchener, Ontario</w:t>
      </w:r>
      <w:r w:rsidR="001B5E09" w:rsidRPr="004933E9">
        <w:rPr>
          <w:rFonts w:ascii="Times New Roman" w:hAnsi="Times New Roman" w:cs="Times New Roman"/>
        </w:rPr>
        <w:t xml:space="preserve">, </w:t>
      </w:r>
      <w:r w:rsidR="001D119A">
        <w:rPr>
          <w:rFonts w:ascii="Times New Roman" w:hAnsi="Times New Roman" w:cs="Times New Roman"/>
        </w:rPr>
        <w:t xml:space="preserve">Canada </w:t>
      </w:r>
      <w:r w:rsidR="001B5E09" w:rsidRPr="004933E9">
        <w:rPr>
          <w:rFonts w:ascii="Times New Roman" w:hAnsi="Times New Roman" w:cs="Times New Roman"/>
        </w:rPr>
        <w:t>N2N 2Z1</w:t>
      </w:r>
      <w:r w:rsidR="004933E9" w:rsidRPr="004933E9">
        <w:rPr>
          <w:rFonts w:ascii="Times New Roman" w:hAnsi="Times New Roman" w:cs="Times New Roman"/>
        </w:rPr>
        <w:t xml:space="preserve"> </w:t>
      </w:r>
    </w:p>
    <w:p w14:paraId="5BCD6A0C" w14:textId="532EC32D" w:rsidR="009A1BA0" w:rsidRPr="004933E9" w:rsidRDefault="009A1BA0" w:rsidP="004933E9">
      <w:pPr>
        <w:widowControl w:val="0"/>
        <w:autoSpaceDE w:val="0"/>
        <w:autoSpaceDN w:val="0"/>
        <w:adjustRightInd w:val="0"/>
        <w:contextualSpacing/>
        <w:jc w:val="center"/>
        <w:rPr>
          <w:rFonts w:ascii="Times New Roman" w:eastAsia="MS Mincho" w:hAnsi="Times New Roman" w:cs="Times New Roman"/>
        </w:rPr>
      </w:pPr>
      <w:r w:rsidRPr="004933E9">
        <w:rPr>
          <w:rFonts w:ascii="Times New Roman" w:hAnsi="Times New Roman" w:cs="Times New Roman"/>
        </w:rPr>
        <w:t>519-575-5468</w:t>
      </w:r>
      <w:r w:rsidR="004933E9" w:rsidRPr="004933E9">
        <w:rPr>
          <w:rFonts w:ascii="Times New Roman" w:hAnsi="Times New Roman" w:cs="Times New Roman"/>
        </w:rPr>
        <w:t xml:space="preserve"> |</w:t>
      </w:r>
      <w:r w:rsidRPr="004933E9">
        <w:rPr>
          <w:rFonts w:ascii="Times New Roman" w:hAnsi="Times New Roman" w:cs="Times New Roman"/>
        </w:rPr>
        <w:t xml:space="preserve"> </w:t>
      </w:r>
      <w:r w:rsidR="00B41F75">
        <w:rPr>
          <w:rFonts w:ascii="Times New Roman" w:hAnsi="Times New Roman" w:cs="Times New Roman"/>
          <w:color w:val="000010"/>
        </w:rPr>
        <w:t>arushriswarup@gmail.com</w:t>
      </w:r>
    </w:p>
    <w:p w14:paraId="265D20AF" w14:textId="77777777" w:rsidR="004933E9" w:rsidRPr="004933E9" w:rsidRDefault="004933E9" w:rsidP="004933E9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b/>
          <w:bCs/>
        </w:rPr>
      </w:pPr>
    </w:p>
    <w:p w14:paraId="24E26CF6" w14:textId="0BA105AE" w:rsidR="009A663B" w:rsidRDefault="009A663B" w:rsidP="004933E9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PERSONAL STATEMENT</w:t>
      </w:r>
    </w:p>
    <w:p w14:paraId="096A16BF" w14:textId="15F72C45" w:rsidR="004933E9" w:rsidRDefault="00D210E4" w:rsidP="004933E9">
      <w:pPr>
        <w:widowControl w:val="0"/>
        <w:autoSpaceDE w:val="0"/>
        <w:autoSpaceDN w:val="0"/>
        <w:adjustRightInd w:val="0"/>
        <w:spacing w:after="24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driven, hard-working and optimistic </w:t>
      </w:r>
      <w:r w:rsidR="00EF0E81">
        <w:rPr>
          <w:rFonts w:ascii="Times New Roman" w:hAnsi="Times New Roman" w:cs="Times New Roman"/>
        </w:rPr>
        <w:t>MASc.</w:t>
      </w:r>
      <w:r>
        <w:rPr>
          <w:rFonts w:ascii="Times New Roman" w:hAnsi="Times New Roman" w:cs="Times New Roman"/>
        </w:rPr>
        <w:t xml:space="preserve"> </w:t>
      </w:r>
      <w:r w:rsidR="00125C2D">
        <w:rPr>
          <w:rFonts w:ascii="Times New Roman" w:hAnsi="Times New Roman" w:cs="Times New Roman"/>
        </w:rPr>
        <w:t>candidate</w:t>
      </w:r>
      <w:r w:rsidR="003D7A40">
        <w:rPr>
          <w:rFonts w:ascii="Times New Roman" w:hAnsi="Times New Roman" w:cs="Times New Roman"/>
        </w:rPr>
        <w:t xml:space="preserve">, </w:t>
      </w:r>
      <w:r w:rsidR="00125C2D">
        <w:rPr>
          <w:rFonts w:ascii="Times New Roman" w:hAnsi="Times New Roman" w:cs="Times New Roman"/>
        </w:rPr>
        <w:t xml:space="preserve">developing new instruments to facilitate endoscopic ear surgery, through IBBME and the Hospital for Sick Children. </w:t>
      </w:r>
      <w:r>
        <w:rPr>
          <w:rFonts w:ascii="Times New Roman" w:hAnsi="Times New Roman" w:cs="Times New Roman"/>
        </w:rPr>
        <w:t xml:space="preserve"> Has developed prototyping, engineering design, teamwork and project management skills through </w:t>
      </w:r>
      <w:r w:rsidR="00D91049">
        <w:rPr>
          <w:rFonts w:ascii="Times New Roman" w:hAnsi="Times New Roman" w:cs="Times New Roman"/>
        </w:rPr>
        <w:t xml:space="preserve">her undergraduate degree of Engineering Science, Biomedical Systems Option at U of T and </w:t>
      </w:r>
      <w:r>
        <w:rPr>
          <w:rFonts w:ascii="Times New Roman" w:hAnsi="Times New Roman" w:cs="Times New Roman"/>
        </w:rPr>
        <w:t>her internship</w:t>
      </w:r>
      <w:r w:rsidR="00EF0E8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. </w:t>
      </w:r>
    </w:p>
    <w:p w14:paraId="52C40183" w14:textId="77777777" w:rsidR="009A663B" w:rsidRPr="004933E9" w:rsidRDefault="009A663B" w:rsidP="004933E9">
      <w:pPr>
        <w:widowControl w:val="0"/>
        <w:autoSpaceDE w:val="0"/>
        <w:autoSpaceDN w:val="0"/>
        <w:adjustRightInd w:val="0"/>
        <w:spacing w:after="240"/>
        <w:contextualSpacing/>
        <w:jc w:val="both"/>
        <w:rPr>
          <w:rFonts w:ascii="Times New Roman" w:hAnsi="Times New Roman" w:cs="Times New Roman"/>
        </w:rPr>
      </w:pPr>
    </w:p>
    <w:p w14:paraId="6B256A58" w14:textId="3B638900" w:rsidR="00F27226" w:rsidRPr="004933E9" w:rsidRDefault="00F27226" w:rsidP="004933E9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b/>
          <w:color w:val="0C0C0C"/>
        </w:rPr>
      </w:pPr>
      <w:r w:rsidRPr="004933E9">
        <w:rPr>
          <w:rFonts w:ascii="Times New Roman" w:hAnsi="Times New Roman" w:cs="Times New Roman"/>
          <w:b/>
          <w:color w:val="0C0C0C"/>
        </w:rPr>
        <w:t>WORK EXPERIENCE</w:t>
      </w:r>
    </w:p>
    <w:p w14:paraId="441F1FFF" w14:textId="49E1B84D" w:rsidR="00531B65" w:rsidRPr="004C6D0B" w:rsidRDefault="00531B65" w:rsidP="00EF0E81">
      <w:pPr>
        <w:widowControl w:val="0"/>
        <w:autoSpaceDE w:val="0"/>
        <w:autoSpaceDN w:val="0"/>
        <w:adjustRightInd w:val="0"/>
        <w:ind w:right="27"/>
        <w:contextualSpacing/>
        <w:jc w:val="both"/>
        <w:rPr>
          <w:rFonts w:ascii="Times New Roman" w:hAnsi="Times New Roman" w:cs="Times New Roman"/>
          <w:color w:val="0C0C0C"/>
        </w:rPr>
      </w:pPr>
      <w:r>
        <w:rPr>
          <w:rFonts w:ascii="Times New Roman" w:hAnsi="Times New Roman" w:cs="Times New Roman"/>
          <w:b/>
          <w:color w:val="0C0C0C"/>
        </w:rPr>
        <w:t>Masters of Applied Science Candidate – Institute for Biomaterials and Biomedical Engineering and the Hospital for Sick Children</w:t>
      </w:r>
      <w:r w:rsidR="004C6D0B">
        <w:rPr>
          <w:rFonts w:ascii="Times New Roman" w:hAnsi="Times New Roman" w:cs="Times New Roman"/>
          <w:b/>
          <w:color w:val="0C0C0C"/>
        </w:rPr>
        <w:tab/>
      </w:r>
      <w:r w:rsidR="004C6D0B">
        <w:rPr>
          <w:rFonts w:ascii="Times New Roman" w:hAnsi="Times New Roman" w:cs="Times New Roman"/>
          <w:b/>
          <w:color w:val="0C0C0C"/>
        </w:rPr>
        <w:tab/>
      </w:r>
      <w:r w:rsidR="004C6D0B">
        <w:rPr>
          <w:rFonts w:ascii="Times New Roman" w:hAnsi="Times New Roman" w:cs="Times New Roman"/>
          <w:b/>
          <w:color w:val="0C0C0C"/>
        </w:rPr>
        <w:tab/>
      </w:r>
      <w:r w:rsidR="004C6D0B">
        <w:rPr>
          <w:rFonts w:ascii="Times New Roman" w:hAnsi="Times New Roman" w:cs="Times New Roman"/>
          <w:b/>
          <w:color w:val="0C0C0C"/>
        </w:rPr>
        <w:tab/>
      </w:r>
      <w:r w:rsidR="004C6D0B">
        <w:rPr>
          <w:rFonts w:ascii="Times New Roman" w:hAnsi="Times New Roman" w:cs="Times New Roman"/>
          <w:b/>
          <w:color w:val="0C0C0C"/>
        </w:rPr>
        <w:tab/>
      </w:r>
      <w:r w:rsidR="004C6D0B">
        <w:rPr>
          <w:rFonts w:ascii="Times New Roman" w:hAnsi="Times New Roman" w:cs="Times New Roman"/>
          <w:b/>
          <w:color w:val="0C0C0C"/>
        </w:rPr>
        <w:tab/>
      </w:r>
      <w:r w:rsidR="004C6D0B">
        <w:rPr>
          <w:rFonts w:ascii="Times New Roman" w:hAnsi="Times New Roman" w:cs="Times New Roman"/>
          <w:b/>
          <w:color w:val="0C0C0C"/>
        </w:rPr>
        <w:tab/>
      </w:r>
      <w:r w:rsidR="004C6D0B">
        <w:rPr>
          <w:rFonts w:ascii="Times New Roman" w:hAnsi="Times New Roman" w:cs="Times New Roman"/>
          <w:b/>
          <w:color w:val="0C0C0C"/>
        </w:rPr>
        <w:tab/>
      </w:r>
      <w:r w:rsidR="004C6D0B">
        <w:rPr>
          <w:rFonts w:ascii="Times New Roman" w:hAnsi="Times New Roman" w:cs="Times New Roman"/>
          <w:b/>
          <w:color w:val="0C0C0C"/>
        </w:rPr>
        <w:tab/>
      </w:r>
      <w:r w:rsidR="003D7A40">
        <w:rPr>
          <w:rFonts w:ascii="Times New Roman" w:hAnsi="Times New Roman" w:cs="Times New Roman"/>
          <w:b/>
          <w:color w:val="0C0C0C"/>
        </w:rPr>
        <w:t xml:space="preserve">    </w:t>
      </w:r>
      <w:r w:rsidR="004C6D0B">
        <w:rPr>
          <w:rFonts w:ascii="Times New Roman" w:hAnsi="Times New Roman" w:cs="Times New Roman"/>
          <w:color w:val="0C0C0C"/>
        </w:rPr>
        <w:t>Sept, 2016 - Present</w:t>
      </w:r>
    </w:p>
    <w:p w14:paraId="63E17AC1" w14:textId="41BA96AC" w:rsidR="00531B65" w:rsidRDefault="00531B65" w:rsidP="003D7A40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color w:val="0C0C0C"/>
        </w:rPr>
      </w:pPr>
      <w:r>
        <w:rPr>
          <w:rFonts w:ascii="Times New Roman" w:hAnsi="Times New Roman" w:cs="Times New Roman"/>
          <w:color w:val="0C0C0C"/>
        </w:rPr>
        <w:t>Working with a pediatric ear surgeon to develop and test surgical instruments to facilitate endoscopic ear surgery</w:t>
      </w:r>
      <w:r w:rsidR="003D7A40">
        <w:rPr>
          <w:rFonts w:ascii="Times New Roman" w:hAnsi="Times New Roman" w:cs="Times New Roman"/>
          <w:color w:val="0C0C0C"/>
        </w:rPr>
        <w:t xml:space="preserve"> (EES)</w:t>
      </w:r>
    </w:p>
    <w:p w14:paraId="791B44C9" w14:textId="408DF527" w:rsidR="00531B65" w:rsidRPr="009747F7" w:rsidRDefault="009747F7" w:rsidP="000352A3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b/>
          <w:color w:val="0C0C0C"/>
        </w:rPr>
      </w:pPr>
      <w:r>
        <w:rPr>
          <w:rFonts w:ascii="Times New Roman" w:hAnsi="Times New Roman" w:cs="Times New Roman"/>
          <w:color w:val="0C0C0C"/>
        </w:rPr>
        <w:t>Presented a prototype tool at the 2</w:t>
      </w:r>
      <w:r w:rsidRPr="009747F7">
        <w:rPr>
          <w:rFonts w:ascii="Times New Roman" w:hAnsi="Times New Roman" w:cs="Times New Roman"/>
          <w:color w:val="0C0C0C"/>
          <w:vertAlign w:val="superscript"/>
        </w:rPr>
        <w:t>nd</w:t>
      </w:r>
      <w:r>
        <w:rPr>
          <w:rFonts w:ascii="Times New Roman" w:hAnsi="Times New Roman" w:cs="Times New Roman"/>
          <w:color w:val="0C0C0C"/>
        </w:rPr>
        <w:t xml:space="preserve"> World Congress for Endoscopic Ear Surgery in Bologna, Italy, April, 2017</w:t>
      </w:r>
    </w:p>
    <w:p w14:paraId="72F1C7E1" w14:textId="50403CE9" w:rsidR="009747F7" w:rsidRPr="003D7A40" w:rsidRDefault="009747F7" w:rsidP="000352A3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b/>
          <w:color w:val="0C0C0C"/>
        </w:rPr>
      </w:pPr>
      <w:r>
        <w:rPr>
          <w:rFonts w:ascii="Times New Roman" w:hAnsi="Times New Roman" w:cs="Times New Roman"/>
          <w:color w:val="0C0C0C"/>
        </w:rPr>
        <w:t>Conducting a needs analysis survey for international endoscopic ear surgeons to inform the design of new tools to address surgeon’s needs, with SickKids Research Ethics Board approval</w:t>
      </w:r>
    </w:p>
    <w:p w14:paraId="73683225" w14:textId="2E3317BB" w:rsidR="003D7A40" w:rsidRPr="009747F7" w:rsidRDefault="003D7A40" w:rsidP="000352A3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b/>
          <w:color w:val="0C0C0C"/>
        </w:rPr>
      </w:pPr>
      <w:r>
        <w:rPr>
          <w:rFonts w:ascii="Times New Roman" w:hAnsi="Times New Roman" w:cs="Times New Roman"/>
          <w:color w:val="0C0C0C"/>
        </w:rPr>
        <w:t>Conducting a time flow study to analyze the inefficiencies of surgical steps to determine new tool functionalities that would facilitate EES</w:t>
      </w:r>
    </w:p>
    <w:p w14:paraId="7EEFB76C" w14:textId="77777777" w:rsidR="009747F7" w:rsidRPr="009747F7" w:rsidRDefault="009747F7" w:rsidP="009747F7">
      <w:pPr>
        <w:widowControl w:val="0"/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b/>
          <w:color w:val="0C0C0C"/>
        </w:rPr>
      </w:pPr>
    </w:p>
    <w:p w14:paraId="1DA5D796" w14:textId="14806A16" w:rsidR="00CF22E4" w:rsidRPr="00B80D4A" w:rsidRDefault="00CF22E4" w:rsidP="00EF0E81">
      <w:pPr>
        <w:widowControl w:val="0"/>
        <w:autoSpaceDE w:val="0"/>
        <w:autoSpaceDN w:val="0"/>
        <w:adjustRightInd w:val="0"/>
        <w:ind w:right="27"/>
        <w:contextualSpacing/>
        <w:jc w:val="both"/>
        <w:rPr>
          <w:rFonts w:ascii="Times New Roman" w:hAnsi="Times New Roman" w:cs="Times New Roman"/>
          <w:b/>
          <w:color w:val="0C0C0C"/>
        </w:rPr>
      </w:pPr>
      <w:r>
        <w:rPr>
          <w:rFonts w:ascii="Times New Roman" w:hAnsi="Times New Roman" w:cs="Times New Roman"/>
          <w:b/>
          <w:color w:val="0C0C0C"/>
        </w:rPr>
        <w:t xml:space="preserve">Capstone Engineering Design </w:t>
      </w:r>
      <w:r w:rsidR="00AD45D9">
        <w:rPr>
          <w:rFonts w:ascii="Times New Roman" w:hAnsi="Times New Roman" w:cs="Times New Roman"/>
          <w:b/>
          <w:color w:val="0C0C0C"/>
        </w:rPr>
        <w:t xml:space="preserve">Teaching Assistant – </w:t>
      </w:r>
      <w:r w:rsidR="00B80D4A">
        <w:rPr>
          <w:rFonts w:ascii="Times New Roman" w:hAnsi="Times New Roman" w:cs="Times New Roman"/>
          <w:b/>
          <w:color w:val="0C0C0C"/>
        </w:rPr>
        <w:t>IBBME</w:t>
      </w:r>
      <w:r>
        <w:rPr>
          <w:rFonts w:ascii="Times New Roman" w:hAnsi="Times New Roman" w:cs="Times New Roman"/>
          <w:b/>
          <w:color w:val="0C0C0C"/>
        </w:rPr>
        <w:t xml:space="preserve"> </w:t>
      </w:r>
      <w:r w:rsidR="00B80D4A">
        <w:rPr>
          <w:rFonts w:ascii="Times New Roman" w:hAnsi="Times New Roman" w:cs="Times New Roman"/>
          <w:b/>
          <w:color w:val="0C0C0C"/>
        </w:rPr>
        <w:tab/>
      </w:r>
      <w:r w:rsidR="00B80D4A">
        <w:rPr>
          <w:rFonts w:ascii="Times New Roman" w:hAnsi="Times New Roman" w:cs="Times New Roman"/>
          <w:b/>
          <w:color w:val="0C0C0C"/>
        </w:rPr>
        <w:tab/>
      </w:r>
      <w:r w:rsidR="00B80D4A">
        <w:rPr>
          <w:rFonts w:ascii="Times New Roman" w:hAnsi="Times New Roman" w:cs="Times New Roman"/>
          <w:b/>
          <w:color w:val="0C0C0C"/>
        </w:rPr>
        <w:tab/>
        <w:t xml:space="preserve">           </w:t>
      </w:r>
      <w:r w:rsidR="00531B65">
        <w:rPr>
          <w:rFonts w:ascii="Times New Roman" w:hAnsi="Times New Roman" w:cs="Times New Roman"/>
          <w:color w:val="0C0C0C"/>
        </w:rPr>
        <w:t xml:space="preserve">Sept, </w:t>
      </w:r>
      <w:r>
        <w:rPr>
          <w:rFonts w:ascii="Times New Roman" w:hAnsi="Times New Roman" w:cs="Times New Roman"/>
          <w:color w:val="0C0C0C"/>
        </w:rPr>
        <w:t>2016</w:t>
      </w:r>
      <w:r w:rsidR="00531B65">
        <w:rPr>
          <w:rFonts w:ascii="Times New Roman" w:hAnsi="Times New Roman" w:cs="Times New Roman"/>
          <w:color w:val="0C0C0C"/>
        </w:rPr>
        <w:t xml:space="preserve"> – Apr, 2017</w:t>
      </w:r>
    </w:p>
    <w:p w14:paraId="30133CAA" w14:textId="01250D58" w:rsidR="003D7A40" w:rsidRPr="003D7A40" w:rsidRDefault="003D7A40" w:rsidP="003D7A40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color w:val="0C0C0C"/>
        </w:rPr>
      </w:pPr>
      <w:r>
        <w:rPr>
          <w:rFonts w:ascii="Times New Roman" w:hAnsi="Times New Roman" w:cs="Times New Roman"/>
          <w:color w:val="0C0C0C"/>
        </w:rPr>
        <w:t>Provide technical and project management support</w:t>
      </w:r>
      <w:r>
        <w:rPr>
          <w:rFonts w:ascii="Times New Roman" w:hAnsi="Times New Roman" w:cs="Times New Roman"/>
          <w:color w:val="0C0C0C"/>
        </w:rPr>
        <w:t xml:space="preserve"> for student teams</w:t>
      </w:r>
      <w:r>
        <w:rPr>
          <w:rFonts w:ascii="Times New Roman" w:hAnsi="Times New Roman" w:cs="Times New Roman"/>
          <w:color w:val="0C0C0C"/>
        </w:rPr>
        <w:t xml:space="preserve"> on how to translate </w:t>
      </w:r>
      <w:r>
        <w:rPr>
          <w:rFonts w:ascii="Times New Roman" w:hAnsi="Times New Roman" w:cs="Times New Roman"/>
          <w:color w:val="0C0C0C"/>
        </w:rPr>
        <w:t xml:space="preserve">their </w:t>
      </w:r>
      <w:r>
        <w:rPr>
          <w:rFonts w:ascii="Times New Roman" w:hAnsi="Times New Roman" w:cs="Times New Roman"/>
          <w:color w:val="0C0C0C"/>
        </w:rPr>
        <w:t xml:space="preserve">client’s </w:t>
      </w:r>
      <w:r>
        <w:rPr>
          <w:rFonts w:ascii="Times New Roman" w:hAnsi="Times New Roman" w:cs="Times New Roman"/>
          <w:color w:val="0C0C0C"/>
        </w:rPr>
        <w:t xml:space="preserve">needs to an engineering problem; </w:t>
      </w:r>
      <w:r>
        <w:rPr>
          <w:rFonts w:ascii="Times New Roman" w:hAnsi="Times New Roman" w:cs="Times New Roman"/>
          <w:color w:val="0C0C0C"/>
        </w:rPr>
        <w:t>marked reports and presentations</w:t>
      </w:r>
    </w:p>
    <w:p w14:paraId="6C15ABC2" w14:textId="45F24C9A" w:rsidR="003176AC" w:rsidRPr="003176AC" w:rsidRDefault="003176AC" w:rsidP="003176A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color w:val="0C0C0C"/>
        </w:rPr>
      </w:pPr>
      <w:r>
        <w:rPr>
          <w:rFonts w:ascii="Times New Roman" w:hAnsi="Times New Roman" w:cs="Times New Roman"/>
          <w:color w:val="0C0C0C"/>
        </w:rPr>
        <w:t>Presented a poster at the CEEA conference in June, 2017 titled: “</w:t>
      </w:r>
      <w:r w:rsidRPr="003176AC">
        <w:rPr>
          <w:rFonts w:ascii="Times New Roman" w:hAnsi="Times New Roman" w:cs="Times New Roman"/>
          <w:color w:val="0C0C0C"/>
        </w:rPr>
        <w:t>Using a Multidisciplinary Team-Based Challenge to Promote Brainstorming and Prototyping of Medical Devices”</w:t>
      </w:r>
    </w:p>
    <w:p w14:paraId="4229E470" w14:textId="73AFCBE3" w:rsidR="00531B65" w:rsidRPr="00CF22E4" w:rsidRDefault="00531B65" w:rsidP="003176A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color w:val="0C0C0C"/>
        </w:rPr>
      </w:pPr>
      <w:r>
        <w:rPr>
          <w:rFonts w:ascii="Times New Roman" w:hAnsi="Times New Roman" w:cs="Times New Roman"/>
          <w:color w:val="0C0C0C"/>
        </w:rPr>
        <w:t>Facilitated prototyping exercise lab sessions</w:t>
      </w:r>
      <w:r w:rsidR="003176AC">
        <w:rPr>
          <w:rFonts w:ascii="Times New Roman" w:hAnsi="Times New Roman" w:cs="Times New Roman"/>
          <w:color w:val="0C0C0C"/>
        </w:rPr>
        <w:t>, lecture about how to succeed in class</w:t>
      </w:r>
    </w:p>
    <w:p w14:paraId="028D1AFA" w14:textId="77777777" w:rsidR="00CF22E4" w:rsidRDefault="00CF22E4" w:rsidP="00EF0E81">
      <w:pPr>
        <w:widowControl w:val="0"/>
        <w:autoSpaceDE w:val="0"/>
        <w:autoSpaceDN w:val="0"/>
        <w:adjustRightInd w:val="0"/>
        <w:ind w:right="27"/>
        <w:contextualSpacing/>
        <w:jc w:val="both"/>
        <w:rPr>
          <w:rFonts w:ascii="Times New Roman" w:hAnsi="Times New Roman" w:cs="Times New Roman"/>
          <w:b/>
          <w:color w:val="0C0C0C"/>
        </w:rPr>
      </w:pPr>
    </w:p>
    <w:p w14:paraId="7D79CB60" w14:textId="5F600AD9" w:rsidR="00EF0E81" w:rsidRDefault="00EF0E81" w:rsidP="00EF0E81">
      <w:pPr>
        <w:widowControl w:val="0"/>
        <w:autoSpaceDE w:val="0"/>
        <w:autoSpaceDN w:val="0"/>
        <w:adjustRightInd w:val="0"/>
        <w:ind w:right="27"/>
        <w:contextualSpacing/>
        <w:jc w:val="both"/>
        <w:rPr>
          <w:rFonts w:ascii="Times New Roman" w:hAnsi="Times New Roman" w:cs="Times New Roman"/>
          <w:color w:val="0C0C0C"/>
        </w:rPr>
      </w:pPr>
      <w:r>
        <w:rPr>
          <w:rFonts w:ascii="Times New Roman" w:hAnsi="Times New Roman" w:cs="Times New Roman"/>
          <w:b/>
          <w:color w:val="0C0C0C"/>
        </w:rPr>
        <w:t>Research Student – Centre for Image Guided Innovation and Therapeutic Intervention</w:t>
      </w:r>
      <w:r w:rsidR="00F778C4">
        <w:rPr>
          <w:rFonts w:ascii="Times New Roman" w:hAnsi="Times New Roman" w:cs="Times New Roman"/>
          <w:b/>
          <w:color w:val="0C0C0C"/>
        </w:rPr>
        <w:t xml:space="preserve"> at the Hospital for Sick Children </w:t>
      </w:r>
      <w:r w:rsidR="00F778C4">
        <w:rPr>
          <w:rFonts w:ascii="Times New Roman" w:hAnsi="Times New Roman" w:cs="Times New Roman"/>
          <w:b/>
          <w:color w:val="0C0C0C"/>
        </w:rPr>
        <w:tab/>
      </w:r>
      <w:r w:rsidR="00F778C4">
        <w:rPr>
          <w:rFonts w:ascii="Times New Roman" w:hAnsi="Times New Roman" w:cs="Times New Roman"/>
          <w:b/>
          <w:color w:val="0C0C0C"/>
        </w:rPr>
        <w:tab/>
      </w:r>
      <w:r w:rsidR="00F778C4">
        <w:rPr>
          <w:rFonts w:ascii="Times New Roman" w:hAnsi="Times New Roman" w:cs="Times New Roman"/>
          <w:b/>
          <w:color w:val="0C0C0C"/>
        </w:rPr>
        <w:tab/>
      </w:r>
      <w:r w:rsidR="00F778C4">
        <w:rPr>
          <w:rFonts w:ascii="Times New Roman" w:hAnsi="Times New Roman" w:cs="Times New Roman"/>
          <w:b/>
          <w:color w:val="0C0C0C"/>
        </w:rPr>
        <w:tab/>
      </w:r>
      <w:r w:rsidR="00F778C4">
        <w:rPr>
          <w:rFonts w:ascii="Times New Roman" w:hAnsi="Times New Roman" w:cs="Times New Roman"/>
          <w:b/>
          <w:color w:val="0C0C0C"/>
        </w:rPr>
        <w:tab/>
      </w:r>
      <w:r w:rsidR="00F778C4">
        <w:rPr>
          <w:rFonts w:ascii="Times New Roman" w:hAnsi="Times New Roman" w:cs="Times New Roman"/>
          <w:b/>
          <w:color w:val="0C0C0C"/>
        </w:rPr>
        <w:tab/>
      </w:r>
      <w:r w:rsidR="00F778C4">
        <w:rPr>
          <w:rFonts w:ascii="Times New Roman" w:hAnsi="Times New Roman" w:cs="Times New Roman"/>
          <w:b/>
          <w:color w:val="0C0C0C"/>
        </w:rPr>
        <w:tab/>
      </w:r>
      <w:r w:rsidR="00F778C4">
        <w:rPr>
          <w:rFonts w:ascii="Times New Roman" w:hAnsi="Times New Roman" w:cs="Times New Roman"/>
          <w:b/>
          <w:color w:val="0C0C0C"/>
        </w:rPr>
        <w:tab/>
      </w:r>
      <w:r w:rsidR="00F778C4">
        <w:rPr>
          <w:rFonts w:ascii="Times New Roman" w:hAnsi="Times New Roman" w:cs="Times New Roman"/>
          <w:b/>
          <w:color w:val="0C0C0C"/>
        </w:rPr>
        <w:tab/>
      </w:r>
      <w:r w:rsidR="00F778C4">
        <w:rPr>
          <w:rFonts w:ascii="Times New Roman" w:hAnsi="Times New Roman" w:cs="Times New Roman"/>
          <w:b/>
          <w:color w:val="0C0C0C"/>
        </w:rPr>
        <w:tab/>
      </w:r>
      <w:r w:rsidR="00CF22E4">
        <w:rPr>
          <w:rFonts w:ascii="Times New Roman" w:hAnsi="Times New Roman" w:cs="Times New Roman"/>
          <w:b/>
          <w:color w:val="0C0C0C"/>
        </w:rPr>
        <w:t xml:space="preserve">       </w:t>
      </w:r>
      <w:r>
        <w:rPr>
          <w:rFonts w:ascii="Times New Roman" w:hAnsi="Times New Roman" w:cs="Times New Roman"/>
          <w:b/>
          <w:color w:val="0C0C0C"/>
        </w:rPr>
        <w:t xml:space="preserve"> </w:t>
      </w:r>
      <w:r>
        <w:rPr>
          <w:rFonts w:ascii="Times New Roman" w:hAnsi="Times New Roman" w:cs="Times New Roman"/>
          <w:color w:val="0C0C0C"/>
        </w:rPr>
        <w:t>May</w:t>
      </w:r>
      <w:r w:rsidR="00CF22E4">
        <w:rPr>
          <w:rFonts w:ascii="Times New Roman" w:hAnsi="Times New Roman" w:cs="Times New Roman"/>
          <w:color w:val="0C0C0C"/>
        </w:rPr>
        <w:t xml:space="preserve"> – Aug, 2016</w:t>
      </w:r>
    </w:p>
    <w:p w14:paraId="3E431A6B" w14:textId="2F594427" w:rsidR="00B80D4A" w:rsidRDefault="00B80D4A" w:rsidP="003176A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color w:val="0C0C0C"/>
        </w:rPr>
      </w:pPr>
      <w:r>
        <w:rPr>
          <w:rFonts w:ascii="Times New Roman" w:hAnsi="Times New Roman" w:cs="Times New Roman"/>
          <w:color w:val="0C0C0C"/>
        </w:rPr>
        <w:t>Co-author for ASME research paper submitted May, 2017</w:t>
      </w:r>
    </w:p>
    <w:p w14:paraId="67AA7424" w14:textId="64662916" w:rsidR="00D027DA" w:rsidRPr="00D027DA" w:rsidRDefault="00EF0E81" w:rsidP="003176A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color w:val="0C0C0C"/>
        </w:rPr>
      </w:pPr>
      <w:r>
        <w:rPr>
          <w:rFonts w:ascii="Times New Roman" w:hAnsi="Times New Roman" w:cs="Times New Roman"/>
          <w:color w:val="0C0C0C"/>
        </w:rPr>
        <w:t xml:space="preserve">Used </w:t>
      </w:r>
      <w:r w:rsidR="00D027DA">
        <w:rPr>
          <w:rFonts w:ascii="Times New Roman" w:hAnsi="Times New Roman" w:cs="Times New Roman"/>
          <w:color w:val="0C0C0C"/>
        </w:rPr>
        <w:t>Solidworks, 3D printing and CNC Mill Machining</w:t>
      </w:r>
      <w:r>
        <w:rPr>
          <w:rFonts w:ascii="Times New Roman" w:hAnsi="Times New Roman" w:cs="Times New Roman"/>
          <w:color w:val="0C0C0C"/>
        </w:rPr>
        <w:t xml:space="preserve"> to fabricate components for experiments </w:t>
      </w:r>
      <w:r w:rsidR="00B80D4A">
        <w:rPr>
          <w:rFonts w:ascii="Times New Roman" w:hAnsi="Times New Roman" w:cs="Times New Roman"/>
          <w:color w:val="0C0C0C"/>
        </w:rPr>
        <w:t>and analyzed data using Matlab</w:t>
      </w:r>
    </w:p>
    <w:p w14:paraId="58397A94" w14:textId="0333F4E6" w:rsidR="005678A2" w:rsidRDefault="00D027DA" w:rsidP="003176A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color w:val="0C0C0C"/>
        </w:rPr>
      </w:pPr>
      <w:r w:rsidRPr="00D027DA">
        <w:rPr>
          <w:rFonts w:ascii="Times New Roman" w:hAnsi="Times New Roman" w:cs="Times New Roman"/>
          <w:color w:val="0C0C0C"/>
        </w:rPr>
        <w:t xml:space="preserve">Conducted experiments to </w:t>
      </w:r>
      <w:r w:rsidR="004937D5">
        <w:rPr>
          <w:rFonts w:ascii="Times New Roman" w:hAnsi="Times New Roman" w:cs="Times New Roman"/>
          <w:color w:val="0C0C0C"/>
        </w:rPr>
        <w:t xml:space="preserve">characterize force vs. deformation trends </w:t>
      </w:r>
      <w:r w:rsidRPr="00D027DA">
        <w:rPr>
          <w:rFonts w:ascii="Times New Roman" w:hAnsi="Times New Roman" w:cs="Times New Roman"/>
          <w:color w:val="0C0C0C"/>
        </w:rPr>
        <w:t>nitinol tubes using a motor, force sensor, Arduino board and</w:t>
      </w:r>
      <w:r w:rsidR="005678A2">
        <w:rPr>
          <w:rFonts w:ascii="Times New Roman" w:hAnsi="Times New Roman" w:cs="Times New Roman"/>
          <w:color w:val="0C0C0C"/>
        </w:rPr>
        <w:t xml:space="preserve"> laser apparatus</w:t>
      </w:r>
    </w:p>
    <w:p w14:paraId="381F6F6E" w14:textId="61EA3B87" w:rsidR="00470353" w:rsidRPr="006F0410" w:rsidRDefault="008614AC" w:rsidP="003176A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color w:val="0C0C0C"/>
        </w:rPr>
      </w:pPr>
      <w:r>
        <w:rPr>
          <w:rFonts w:ascii="Times New Roman" w:hAnsi="Times New Roman" w:cs="Times New Roman"/>
          <w:color w:val="0C0C0C"/>
        </w:rPr>
        <w:t>Mentored</w:t>
      </w:r>
      <w:r w:rsidR="00470353">
        <w:rPr>
          <w:rFonts w:ascii="Times New Roman" w:hAnsi="Times New Roman" w:cs="Times New Roman"/>
          <w:color w:val="0C0C0C"/>
        </w:rPr>
        <w:t xml:space="preserve"> summer students </w:t>
      </w:r>
      <w:r w:rsidR="000C57CB">
        <w:rPr>
          <w:rFonts w:ascii="Times New Roman" w:hAnsi="Times New Roman" w:cs="Times New Roman"/>
          <w:color w:val="0C0C0C"/>
        </w:rPr>
        <w:t>to design and fabricate prototypes</w:t>
      </w:r>
      <w:r w:rsidR="00470353">
        <w:rPr>
          <w:rFonts w:ascii="Times New Roman" w:hAnsi="Times New Roman" w:cs="Times New Roman"/>
          <w:color w:val="0C0C0C"/>
        </w:rPr>
        <w:t xml:space="preserve"> </w:t>
      </w:r>
    </w:p>
    <w:p w14:paraId="07BF77D6" w14:textId="77777777" w:rsidR="00B26268" w:rsidRPr="00B26268" w:rsidRDefault="00B26268" w:rsidP="00B26268">
      <w:pPr>
        <w:widowControl w:val="0"/>
        <w:autoSpaceDE w:val="0"/>
        <w:autoSpaceDN w:val="0"/>
        <w:adjustRightInd w:val="0"/>
        <w:ind w:right="27"/>
        <w:jc w:val="both"/>
        <w:rPr>
          <w:rFonts w:ascii="Times New Roman" w:hAnsi="Times New Roman" w:cs="Times New Roman"/>
          <w:b/>
          <w:color w:val="0C0C0C"/>
        </w:rPr>
      </w:pPr>
    </w:p>
    <w:p w14:paraId="156D98B3" w14:textId="51C8F73B" w:rsidR="00F27226" w:rsidRPr="004933E9" w:rsidRDefault="00F27226" w:rsidP="004933E9">
      <w:pPr>
        <w:widowControl w:val="0"/>
        <w:autoSpaceDE w:val="0"/>
        <w:autoSpaceDN w:val="0"/>
        <w:adjustRightInd w:val="0"/>
        <w:ind w:right="27"/>
        <w:contextualSpacing/>
        <w:jc w:val="both"/>
        <w:rPr>
          <w:rFonts w:ascii="Times New Roman" w:hAnsi="Times New Roman" w:cs="Times New Roman"/>
          <w:color w:val="0C0C0C"/>
        </w:rPr>
      </w:pPr>
      <w:r w:rsidRPr="00AA5348">
        <w:rPr>
          <w:rFonts w:ascii="Times New Roman" w:hAnsi="Times New Roman" w:cs="Times New Roman"/>
          <w:b/>
          <w:color w:val="0C0C0C"/>
        </w:rPr>
        <w:t>Engineering Associate – Baylis Medical Company</w:t>
      </w:r>
      <w:r w:rsidR="00AA5348">
        <w:rPr>
          <w:rFonts w:ascii="Times New Roman" w:hAnsi="Times New Roman" w:cs="Times New Roman"/>
          <w:color w:val="0C0C0C"/>
        </w:rPr>
        <w:t xml:space="preserve"> </w:t>
      </w:r>
      <w:r w:rsidR="00AA5348">
        <w:rPr>
          <w:rFonts w:ascii="Times New Roman" w:hAnsi="Times New Roman" w:cs="Times New Roman"/>
          <w:color w:val="0C0C0C"/>
        </w:rPr>
        <w:tab/>
      </w:r>
      <w:r w:rsidR="00AA5348">
        <w:rPr>
          <w:rFonts w:ascii="Times New Roman" w:hAnsi="Times New Roman" w:cs="Times New Roman"/>
          <w:color w:val="0C0C0C"/>
        </w:rPr>
        <w:tab/>
      </w:r>
      <w:r w:rsidR="00AA5348">
        <w:rPr>
          <w:rFonts w:ascii="Times New Roman" w:hAnsi="Times New Roman" w:cs="Times New Roman"/>
          <w:color w:val="0C0C0C"/>
        </w:rPr>
        <w:tab/>
      </w:r>
      <w:r w:rsidR="00AA5348">
        <w:rPr>
          <w:rFonts w:ascii="Times New Roman" w:hAnsi="Times New Roman" w:cs="Times New Roman"/>
          <w:color w:val="0C0C0C"/>
        </w:rPr>
        <w:tab/>
        <w:t xml:space="preserve">     </w:t>
      </w:r>
      <w:r w:rsidRPr="004933E9">
        <w:rPr>
          <w:rFonts w:ascii="Times New Roman" w:hAnsi="Times New Roman" w:cs="Times New Roman"/>
          <w:color w:val="0C0C0C"/>
        </w:rPr>
        <w:t>May, 2014 – August, 2015</w:t>
      </w:r>
      <w:r w:rsidR="00192532" w:rsidRPr="004933E9">
        <w:rPr>
          <w:rFonts w:ascii="Times New Roman" w:hAnsi="Times New Roman" w:cs="Times New Roman"/>
          <w:color w:val="0C0C0C"/>
        </w:rPr>
        <w:t xml:space="preserve"> </w:t>
      </w:r>
    </w:p>
    <w:p w14:paraId="2887BFB4" w14:textId="788C176B" w:rsidR="00F27226" w:rsidRPr="004933E9" w:rsidRDefault="00F27226" w:rsidP="003176A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color w:val="0C0C0C"/>
        </w:rPr>
      </w:pPr>
      <w:r w:rsidRPr="004933E9">
        <w:rPr>
          <w:rFonts w:ascii="Times New Roman" w:hAnsi="Times New Roman" w:cs="Times New Roman"/>
          <w:color w:val="0C0C0C"/>
        </w:rPr>
        <w:t>Designed, tested</w:t>
      </w:r>
      <w:r w:rsidR="004933E9" w:rsidRPr="004933E9">
        <w:rPr>
          <w:rFonts w:ascii="Times New Roman" w:hAnsi="Times New Roman" w:cs="Times New Roman"/>
          <w:color w:val="0C0C0C"/>
        </w:rPr>
        <w:t>, documented</w:t>
      </w:r>
      <w:r w:rsidRPr="004933E9">
        <w:rPr>
          <w:rFonts w:ascii="Times New Roman" w:hAnsi="Times New Roman" w:cs="Times New Roman"/>
          <w:color w:val="0C0C0C"/>
        </w:rPr>
        <w:t xml:space="preserve"> and implemented</w:t>
      </w:r>
      <w:r w:rsidR="004B5E55">
        <w:rPr>
          <w:rFonts w:ascii="Times New Roman" w:hAnsi="Times New Roman" w:cs="Times New Roman"/>
          <w:color w:val="0C0C0C"/>
        </w:rPr>
        <w:t xml:space="preserve"> device</w:t>
      </w:r>
      <w:r w:rsidRPr="004933E9">
        <w:rPr>
          <w:rFonts w:ascii="Times New Roman" w:hAnsi="Times New Roman" w:cs="Times New Roman"/>
          <w:color w:val="0C0C0C"/>
        </w:rPr>
        <w:t xml:space="preserve"> verification and validation testing </w:t>
      </w:r>
    </w:p>
    <w:p w14:paraId="6BB3FB68" w14:textId="35A5426C" w:rsidR="00F27226" w:rsidRPr="00510831" w:rsidRDefault="00F27226" w:rsidP="003176A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color w:val="0C0C0C"/>
        </w:rPr>
      </w:pPr>
      <w:r w:rsidRPr="004933E9">
        <w:rPr>
          <w:rFonts w:ascii="Times New Roman" w:hAnsi="Times New Roman" w:cs="Times New Roman"/>
          <w:color w:val="0C0C0C"/>
        </w:rPr>
        <w:t>Managed project</w:t>
      </w:r>
      <w:r w:rsidR="00510831">
        <w:rPr>
          <w:rFonts w:ascii="Times New Roman" w:hAnsi="Times New Roman" w:cs="Times New Roman"/>
          <w:color w:val="0C0C0C"/>
        </w:rPr>
        <w:t>s</w:t>
      </w:r>
      <w:r w:rsidRPr="004933E9">
        <w:rPr>
          <w:rFonts w:ascii="Times New Roman" w:hAnsi="Times New Roman" w:cs="Times New Roman"/>
          <w:color w:val="0C0C0C"/>
        </w:rPr>
        <w:t xml:space="preserve"> </w:t>
      </w:r>
      <w:r w:rsidR="00EF0E81">
        <w:rPr>
          <w:rFonts w:ascii="Times New Roman" w:hAnsi="Times New Roman" w:cs="Times New Roman"/>
          <w:color w:val="0C0C0C"/>
        </w:rPr>
        <w:t xml:space="preserve">involving communication with company </w:t>
      </w:r>
      <w:r w:rsidR="00510831">
        <w:rPr>
          <w:rFonts w:ascii="Times New Roman" w:hAnsi="Times New Roman" w:cs="Times New Roman"/>
          <w:color w:val="0C0C0C"/>
        </w:rPr>
        <w:t>departments and suppliers</w:t>
      </w:r>
      <w:r w:rsidRPr="00510831">
        <w:rPr>
          <w:rFonts w:ascii="Times New Roman" w:hAnsi="Times New Roman" w:cs="Times New Roman"/>
          <w:color w:val="0C0C0C"/>
        </w:rPr>
        <w:t> </w:t>
      </w:r>
    </w:p>
    <w:p w14:paraId="72C0BF70" w14:textId="1C5A63D6" w:rsidR="00F27226" w:rsidRPr="004933E9" w:rsidRDefault="003F1E12" w:rsidP="003176A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color w:val="0C0C0C"/>
        </w:rPr>
      </w:pPr>
      <w:r>
        <w:rPr>
          <w:rFonts w:ascii="Times New Roman" w:hAnsi="Times New Roman" w:cs="Times New Roman"/>
          <w:color w:val="0C0C0C"/>
        </w:rPr>
        <w:t>Prototyped and tested production tools</w:t>
      </w:r>
      <w:r w:rsidR="00510831">
        <w:rPr>
          <w:rFonts w:ascii="Times New Roman" w:hAnsi="Times New Roman" w:cs="Times New Roman"/>
          <w:color w:val="0C0C0C"/>
        </w:rPr>
        <w:t>, using Solidworks and 3D printing, while incorporating</w:t>
      </w:r>
      <w:r w:rsidR="00F27226" w:rsidRPr="004933E9">
        <w:rPr>
          <w:rFonts w:ascii="Times New Roman" w:hAnsi="Times New Roman" w:cs="Times New Roman"/>
          <w:color w:val="0C0C0C"/>
        </w:rPr>
        <w:t xml:space="preserve"> feedback from senior engineers and production operators </w:t>
      </w:r>
      <w:r w:rsidR="00F27226" w:rsidRPr="00D91049">
        <w:rPr>
          <w:rFonts w:ascii="Times New Roman" w:hAnsi="Times New Roman" w:cs="Times New Roman"/>
          <w:color w:val="0C0C0C"/>
        </w:rPr>
        <w:t> </w:t>
      </w:r>
    </w:p>
    <w:p w14:paraId="53C40F47" w14:textId="637DDBBC" w:rsidR="00F27226" w:rsidRPr="00D91049" w:rsidRDefault="00F27226" w:rsidP="003176A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color w:val="0C0C0C"/>
        </w:rPr>
      </w:pPr>
      <w:r w:rsidRPr="004A3460">
        <w:rPr>
          <w:rFonts w:ascii="Times New Roman" w:hAnsi="Times New Roman" w:cs="Times New Roman"/>
          <w:color w:val="0C0C0C"/>
        </w:rPr>
        <w:t>Developed a L</w:t>
      </w:r>
      <w:r w:rsidR="002A694A" w:rsidRPr="004A3460">
        <w:rPr>
          <w:rFonts w:ascii="Times New Roman" w:hAnsi="Times New Roman" w:cs="Times New Roman"/>
          <w:color w:val="0C0C0C"/>
        </w:rPr>
        <w:t xml:space="preserve">aser Welding Training Document and </w:t>
      </w:r>
      <w:r w:rsidRPr="004A3460">
        <w:rPr>
          <w:rFonts w:ascii="Times New Roman" w:hAnsi="Times New Roman" w:cs="Times New Roman"/>
          <w:color w:val="0C0C0C"/>
        </w:rPr>
        <w:t>Manufacturing Protocols</w:t>
      </w:r>
    </w:p>
    <w:p w14:paraId="1994F7FC" w14:textId="77777777" w:rsidR="004A3460" w:rsidRDefault="004A3460" w:rsidP="009A663B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b/>
          <w:bCs/>
        </w:rPr>
      </w:pPr>
    </w:p>
    <w:p w14:paraId="4F2C1896" w14:textId="77777777" w:rsidR="009A663B" w:rsidRPr="004933E9" w:rsidRDefault="009A663B" w:rsidP="009A663B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</w:rPr>
      </w:pPr>
      <w:r w:rsidRPr="004933E9">
        <w:rPr>
          <w:rFonts w:ascii="Times New Roman" w:hAnsi="Times New Roman" w:cs="Times New Roman"/>
          <w:b/>
          <w:bCs/>
        </w:rPr>
        <w:t xml:space="preserve">EDUCATION </w:t>
      </w:r>
    </w:p>
    <w:p w14:paraId="56C35345" w14:textId="3891B898" w:rsidR="009A663B" w:rsidRPr="004933E9" w:rsidRDefault="009A663B" w:rsidP="00AA5348">
      <w:pPr>
        <w:widowControl w:val="0"/>
        <w:autoSpaceDE w:val="0"/>
        <w:autoSpaceDN w:val="0"/>
        <w:adjustRightInd w:val="0"/>
        <w:ind w:right="27"/>
        <w:contextualSpacing/>
        <w:jc w:val="both"/>
        <w:rPr>
          <w:rFonts w:ascii="Times New Roman" w:eastAsia="MS Mincho" w:hAnsi="Times New Roman" w:cs="Times New Roman"/>
        </w:rPr>
      </w:pPr>
      <w:r w:rsidRPr="004933E9">
        <w:rPr>
          <w:rFonts w:ascii="Times New Roman" w:hAnsi="Times New Roman" w:cs="Times New Roman"/>
        </w:rPr>
        <w:t>University of Toronto</w:t>
      </w:r>
      <w:r w:rsidRPr="004933E9">
        <w:rPr>
          <w:rFonts w:ascii="MS Mincho" w:eastAsia="MS Mincho" w:hAnsi="MS Mincho" w:cs="MS Mincho"/>
        </w:rPr>
        <w:t> </w:t>
      </w:r>
      <w:r w:rsidR="00AA5348">
        <w:rPr>
          <w:rFonts w:ascii="Times New Roman" w:eastAsia="MS Mincho" w:hAnsi="Times New Roman" w:cs="Times New Roman"/>
        </w:rPr>
        <w:tab/>
      </w:r>
      <w:r w:rsidR="00AA5348">
        <w:rPr>
          <w:rFonts w:ascii="Times New Roman" w:eastAsia="MS Mincho" w:hAnsi="Times New Roman" w:cs="Times New Roman"/>
        </w:rPr>
        <w:tab/>
      </w:r>
      <w:r w:rsidR="00AA5348">
        <w:rPr>
          <w:rFonts w:ascii="Times New Roman" w:eastAsia="MS Mincho" w:hAnsi="Times New Roman" w:cs="Times New Roman"/>
        </w:rPr>
        <w:tab/>
      </w:r>
      <w:r w:rsidR="00AA5348">
        <w:rPr>
          <w:rFonts w:ascii="Times New Roman" w:eastAsia="MS Mincho" w:hAnsi="Times New Roman" w:cs="Times New Roman"/>
        </w:rPr>
        <w:tab/>
      </w:r>
      <w:r w:rsidR="00AA5348">
        <w:rPr>
          <w:rFonts w:ascii="Times New Roman" w:eastAsia="MS Mincho" w:hAnsi="Times New Roman" w:cs="Times New Roman"/>
        </w:rPr>
        <w:tab/>
      </w:r>
      <w:r w:rsidR="00AA5348">
        <w:rPr>
          <w:rFonts w:ascii="Times New Roman" w:eastAsia="MS Mincho" w:hAnsi="Times New Roman" w:cs="Times New Roman"/>
        </w:rPr>
        <w:tab/>
      </w:r>
      <w:r w:rsidR="00AA5348">
        <w:rPr>
          <w:rFonts w:ascii="Times New Roman" w:eastAsia="MS Mincho" w:hAnsi="Times New Roman" w:cs="Times New Roman"/>
        </w:rPr>
        <w:tab/>
        <w:t xml:space="preserve">         </w:t>
      </w:r>
      <w:r>
        <w:rPr>
          <w:rFonts w:ascii="Times New Roman" w:eastAsia="MS Mincho" w:hAnsi="Times New Roman" w:cs="Times New Roman"/>
        </w:rPr>
        <w:t>September, 2011 – April, 2016</w:t>
      </w:r>
    </w:p>
    <w:p w14:paraId="6E64A2E3" w14:textId="7DA8C305" w:rsidR="009A663B" w:rsidRPr="00DB321B" w:rsidRDefault="009A663B" w:rsidP="003176A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b/>
          <w:color w:val="0C0C0C"/>
        </w:rPr>
      </w:pPr>
      <w:r w:rsidRPr="00DB321B">
        <w:rPr>
          <w:rFonts w:ascii="Times New Roman" w:hAnsi="Times New Roman" w:cs="Times New Roman"/>
          <w:b/>
          <w:color w:val="0C0C0C"/>
        </w:rPr>
        <w:t xml:space="preserve">Bachelor of Applied Science and Engineering, Biomedical Systems </w:t>
      </w:r>
      <w:r w:rsidR="00DB321B">
        <w:rPr>
          <w:rFonts w:ascii="Times New Roman" w:hAnsi="Times New Roman" w:cs="Times New Roman"/>
          <w:b/>
          <w:color w:val="0C0C0C"/>
        </w:rPr>
        <w:t>Option, Graduated with H</w:t>
      </w:r>
      <w:r w:rsidR="00D027DA" w:rsidRPr="00DB321B">
        <w:rPr>
          <w:rFonts w:ascii="Times New Roman" w:hAnsi="Times New Roman" w:cs="Times New Roman"/>
          <w:b/>
          <w:color w:val="0C0C0C"/>
        </w:rPr>
        <w:t>onours</w:t>
      </w:r>
      <w:r w:rsidR="00147C81">
        <w:rPr>
          <w:rFonts w:ascii="Times New Roman" w:hAnsi="Times New Roman" w:cs="Times New Roman"/>
          <w:b/>
          <w:color w:val="0C0C0C"/>
        </w:rPr>
        <w:t>, 3</w:t>
      </w:r>
      <w:r w:rsidR="00147C81" w:rsidRPr="00147C81">
        <w:rPr>
          <w:rFonts w:ascii="Times New Roman" w:hAnsi="Times New Roman" w:cs="Times New Roman"/>
          <w:b/>
          <w:color w:val="0C0C0C"/>
          <w:vertAlign w:val="superscript"/>
        </w:rPr>
        <w:t>rd</w:t>
      </w:r>
      <w:r w:rsidR="00147C81">
        <w:rPr>
          <w:rFonts w:ascii="Times New Roman" w:hAnsi="Times New Roman" w:cs="Times New Roman"/>
          <w:b/>
          <w:color w:val="0C0C0C"/>
        </w:rPr>
        <w:t xml:space="preserve"> and 4</w:t>
      </w:r>
      <w:r w:rsidR="00147C81" w:rsidRPr="00147C81">
        <w:rPr>
          <w:rFonts w:ascii="Times New Roman" w:hAnsi="Times New Roman" w:cs="Times New Roman"/>
          <w:b/>
          <w:color w:val="0C0C0C"/>
          <w:vertAlign w:val="superscript"/>
        </w:rPr>
        <w:t>th</w:t>
      </w:r>
      <w:r w:rsidR="00147C81">
        <w:rPr>
          <w:rFonts w:ascii="Times New Roman" w:hAnsi="Times New Roman" w:cs="Times New Roman"/>
          <w:b/>
          <w:color w:val="0C0C0C"/>
        </w:rPr>
        <w:t xml:space="preserve"> year GPA: 3.7</w:t>
      </w:r>
    </w:p>
    <w:p w14:paraId="0B8B614A" w14:textId="151373DF" w:rsidR="009A663B" w:rsidRPr="00D91049" w:rsidRDefault="009A663B" w:rsidP="003176A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color w:val="0C0C0C"/>
        </w:rPr>
      </w:pPr>
      <w:r w:rsidRPr="00D91049">
        <w:rPr>
          <w:rFonts w:ascii="Times New Roman" w:hAnsi="Times New Roman" w:cs="Times New Roman"/>
          <w:color w:val="0C0C0C"/>
        </w:rPr>
        <w:lastRenderedPageBreak/>
        <w:t xml:space="preserve">Relevant Courses: Biomedical Engineering Design, </w:t>
      </w:r>
      <w:r w:rsidR="001F7462" w:rsidRPr="00D91049">
        <w:rPr>
          <w:rFonts w:ascii="Times New Roman" w:hAnsi="Times New Roman" w:cs="Times New Roman"/>
          <w:color w:val="0C0C0C"/>
        </w:rPr>
        <w:t xml:space="preserve">Undergraduate Thesis, </w:t>
      </w:r>
      <w:r w:rsidRPr="00D91049">
        <w:rPr>
          <w:rFonts w:ascii="Times New Roman" w:hAnsi="Times New Roman" w:cs="Times New Roman"/>
          <w:color w:val="0C0C0C"/>
        </w:rPr>
        <w:t>Biomaterial and Medical Device Development</w:t>
      </w:r>
      <w:r w:rsidR="001F7462" w:rsidRPr="00D91049">
        <w:rPr>
          <w:rFonts w:ascii="Times New Roman" w:hAnsi="Times New Roman" w:cs="Times New Roman"/>
          <w:color w:val="0C0C0C"/>
        </w:rPr>
        <w:t xml:space="preserve">, </w:t>
      </w:r>
      <w:r w:rsidRPr="00D91049">
        <w:rPr>
          <w:rFonts w:ascii="Times New Roman" w:hAnsi="Times New Roman" w:cs="Times New Roman"/>
          <w:color w:val="0C0C0C"/>
        </w:rPr>
        <w:t>Human Physiology, Cells and Tissue Engineering</w:t>
      </w:r>
    </w:p>
    <w:p w14:paraId="7D1FFCA4" w14:textId="77777777" w:rsidR="009A663B" w:rsidRDefault="009A663B" w:rsidP="004933E9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b/>
          <w:color w:val="0C0C0C"/>
        </w:rPr>
      </w:pPr>
    </w:p>
    <w:p w14:paraId="353812C2" w14:textId="47939B09" w:rsidR="001F7462" w:rsidRPr="00010EAF" w:rsidRDefault="00F27226" w:rsidP="001F7462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b/>
          <w:color w:val="0C0C0C"/>
          <w:highlight w:val="yellow"/>
        </w:rPr>
      </w:pPr>
      <w:r w:rsidRPr="00010EAF">
        <w:rPr>
          <w:rFonts w:ascii="Times New Roman" w:hAnsi="Times New Roman" w:cs="Times New Roman"/>
          <w:b/>
          <w:color w:val="0C0C0C"/>
          <w:highlight w:val="yellow"/>
        </w:rPr>
        <w:t>ENGINEERING PROJECTS</w:t>
      </w:r>
    </w:p>
    <w:p w14:paraId="59FAE7CD" w14:textId="2F768EA1" w:rsidR="00D82D7A" w:rsidRPr="00010EAF" w:rsidRDefault="00D82D7A" w:rsidP="001F7462">
      <w:pPr>
        <w:widowControl w:val="0"/>
        <w:autoSpaceDE w:val="0"/>
        <w:autoSpaceDN w:val="0"/>
        <w:adjustRightInd w:val="0"/>
        <w:ind w:right="27"/>
        <w:contextualSpacing/>
        <w:jc w:val="both"/>
        <w:rPr>
          <w:rFonts w:ascii="Times New Roman" w:hAnsi="Times New Roman" w:cs="Times New Roman"/>
          <w:color w:val="0C0C0C"/>
          <w:highlight w:val="yellow"/>
        </w:rPr>
      </w:pPr>
      <w:r w:rsidRPr="00010EAF">
        <w:rPr>
          <w:rFonts w:ascii="Times New Roman" w:hAnsi="Times New Roman" w:cs="Times New Roman"/>
          <w:b/>
          <w:color w:val="0C0C0C"/>
          <w:highlight w:val="yellow"/>
        </w:rPr>
        <w:t xml:space="preserve">Design of a </w:t>
      </w:r>
      <w:r w:rsidR="00010EAF" w:rsidRPr="00010EAF">
        <w:rPr>
          <w:rFonts w:ascii="Times New Roman" w:hAnsi="Times New Roman" w:cs="Times New Roman"/>
          <w:b/>
          <w:color w:val="0C0C0C"/>
          <w:highlight w:val="yellow"/>
        </w:rPr>
        <w:t>Neuroendoscopic Bipolar Robotic Tool</w:t>
      </w:r>
      <w:r w:rsidR="00010EAF" w:rsidRPr="00010EAF">
        <w:rPr>
          <w:rFonts w:ascii="Times New Roman" w:hAnsi="Times New Roman" w:cs="Times New Roman"/>
          <w:b/>
          <w:color w:val="0C0C0C"/>
          <w:highlight w:val="yellow"/>
        </w:rPr>
        <w:tab/>
      </w:r>
      <w:r w:rsidR="00010EAF" w:rsidRPr="00010EAF">
        <w:rPr>
          <w:rFonts w:ascii="Times New Roman" w:hAnsi="Times New Roman" w:cs="Times New Roman"/>
          <w:b/>
          <w:color w:val="0C0C0C"/>
          <w:highlight w:val="yellow"/>
        </w:rPr>
        <w:tab/>
      </w:r>
      <w:r w:rsidR="00010EAF" w:rsidRPr="00010EAF">
        <w:rPr>
          <w:rFonts w:ascii="Times New Roman" w:hAnsi="Times New Roman" w:cs="Times New Roman"/>
          <w:b/>
          <w:color w:val="0C0C0C"/>
          <w:highlight w:val="yellow"/>
        </w:rPr>
        <w:tab/>
      </w:r>
      <w:r w:rsidR="00010EAF" w:rsidRPr="00010EAF">
        <w:rPr>
          <w:rFonts w:ascii="Times New Roman" w:hAnsi="Times New Roman" w:cs="Times New Roman"/>
          <w:b/>
          <w:color w:val="0C0C0C"/>
          <w:highlight w:val="yellow"/>
        </w:rPr>
        <w:tab/>
      </w:r>
      <w:r w:rsidR="00010EAF" w:rsidRPr="00010EAF">
        <w:rPr>
          <w:rFonts w:ascii="Times New Roman" w:hAnsi="Times New Roman" w:cs="Times New Roman"/>
          <w:b/>
          <w:color w:val="0C0C0C"/>
          <w:highlight w:val="yellow"/>
        </w:rPr>
        <w:tab/>
      </w:r>
      <w:r w:rsidR="00010EAF" w:rsidRPr="00010EAF">
        <w:rPr>
          <w:rFonts w:ascii="Times New Roman" w:hAnsi="Times New Roman" w:cs="Times New Roman"/>
          <w:color w:val="0C0C0C"/>
          <w:highlight w:val="yellow"/>
        </w:rPr>
        <w:t>January – June, 2017</w:t>
      </w:r>
    </w:p>
    <w:p w14:paraId="724A7187" w14:textId="3D95CA98" w:rsidR="00010EAF" w:rsidRPr="00010EAF" w:rsidRDefault="00010EAF" w:rsidP="00010EAF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ind w:right="27"/>
        <w:jc w:val="both"/>
        <w:rPr>
          <w:rFonts w:ascii="Times New Roman" w:hAnsi="Times New Roman" w:cs="Times New Roman"/>
          <w:color w:val="0C0C0C"/>
          <w:highlight w:val="yellow"/>
        </w:rPr>
      </w:pPr>
      <w:r w:rsidRPr="00010EAF">
        <w:rPr>
          <w:rFonts w:ascii="Times New Roman" w:hAnsi="Times New Roman" w:cs="Times New Roman"/>
          <w:color w:val="0C0C0C"/>
          <w:highlight w:val="yellow"/>
        </w:rPr>
        <w:t xml:space="preserve">Collaboratively designed a bipolar tool with a team at the CIGITI lab </w:t>
      </w:r>
    </w:p>
    <w:p w14:paraId="57124EA4" w14:textId="072E2913" w:rsidR="00010EAF" w:rsidRPr="00010EAF" w:rsidRDefault="00010EAF" w:rsidP="00010EAF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ind w:right="27"/>
        <w:jc w:val="both"/>
        <w:rPr>
          <w:rFonts w:ascii="Times New Roman" w:hAnsi="Times New Roman" w:cs="Times New Roman"/>
          <w:color w:val="0C0C0C"/>
          <w:highlight w:val="yellow"/>
        </w:rPr>
      </w:pPr>
      <w:r w:rsidRPr="00010EAF">
        <w:rPr>
          <w:rFonts w:ascii="Times New Roman" w:hAnsi="Times New Roman" w:cs="Times New Roman"/>
          <w:color w:val="0C0C0C"/>
          <w:highlight w:val="yellow"/>
        </w:rPr>
        <w:t xml:space="preserve">Used CAD, micro-milling machine and soldering technqiues to fabricate and assembly a micro-tool </w:t>
      </w:r>
    </w:p>
    <w:p w14:paraId="336B7C8C" w14:textId="10EA695D" w:rsidR="00010EAF" w:rsidRPr="00010EAF" w:rsidRDefault="00010EAF" w:rsidP="00010EAF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ind w:right="27"/>
        <w:jc w:val="both"/>
        <w:rPr>
          <w:rFonts w:ascii="Times New Roman" w:hAnsi="Times New Roman" w:cs="Times New Roman"/>
          <w:color w:val="0C0C0C"/>
          <w:highlight w:val="yellow"/>
        </w:rPr>
      </w:pPr>
      <w:r w:rsidRPr="00010EAF">
        <w:rPr>
          <w:rFonts w:ascii="Times New Roman" w:hAnsi="Times New Roman" w:cs="Times New Roman"/>
          <w:color w:val="0C0C0C"/>
          <w:highlight w:val="yellow"/>
        </w:rPr>
        <w:t>Delivered two videos outlining the design which included testing the tool on the DVRK</w:t>
      </w:r>
    </w:p>
    <w:p w14:paraId="49A097FB" w14:textId="021CFC2A" w:rsidR="00010EAF" w:rsidRPr="00010EAF" w:rsidRDefault="00010EAF" w:rsidP="00010EAF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ind w:right="27"/>
        <w:jc w:val="both"/>
        <w:rPr>
          <w:rFonts w:ascii="Times New Roman" w:hAnsi="Times New Roman" w:cs="Times New Roman"/>
          <w:color w:val="0C0C0C"/>
          <w:highlight w:val="yellow"/>
        </w:rPr>
      </w:pPr>
      <w:r w:rsidRPr="00010EAF">
        <w:rPr>
          <w:rFonts w:ascii="Times New Roman" w:hAnsi="Times New Roman" w:cs="Times New Roman"/>
          <w:color w:val="0C0C0C"/>
          <w:highlight w:val="yellow"/>
        </w:rPr>
        <w:t>Tool was demonstrated at a pr</w:t>
      </w:r>
      <w:bookmarkStart w:id="0" w:name="_GoBack"/>
      <w:bookmarkEnd w:id="0"/>
      <w:r w:rsidRPr="00010EAF">
        <w:rPr>
          <w:rFonts w:ascii="Times New Roman" w:hAnsi="Times New Roman" w:cs="Times New Roman"/>
          <w:color w:val="0C0C0C"/>
          <w:highlight w:val="yellow"/>
        </w:rPr>
        <w:t>esentation at the Hamlyn Competition hosted by Imperial College London</w:t>
      </w:r>
    </w:p>
    <w:p w14:paraId="5CB6C7B1" w14:textId="437FE923" w:rsidR="001F7462" w:rsidRPr="00315E6D" w:rsidRDefault="001F7462" w:rsidP="001F7462">
      <w:pPr>
        <w:widowControl w:val="0"/>
        <w:autoSpaceDE w:val="0"/>
        <w:autoSpaceDN w:val="0"/>
        <w:adjustRightInd w:val="0"/>
        <w:ind w:right="27"/>
        <w:contextualSpacing/>
        <w:jc w:val="both"/>
        <w:rPr>
          <w:rFonts w:ascii="Times New Roman" w:hAnsi="Times New Roman" w:cs="Times New Roman"/>
          <w:b/>
          <w:color w:val="0C0C0C"/>
        </w:rPr>
      </w:pPr>
      <w:r w:rsidRPr="004933E9">
        <w:rPr>
          <w:rFonts w:ascii="Times New Roman" w:hAnsi="Times New Roman" w:cs="Times New Roman"/>
          <w:b/>
          <w:color w:val="0C0C0C"/>
        </w:rPr>
        <w:t xml:space="preserve">Design and Fabrication of an Endoscopic Ear Surgery Tool </w:t>
      </w:r>
      <w:r>
        <w:rPr>
          <w:rFonts w:ascii="Times New Roman" w:hAnsi="Times New Roman" w:cs="Times New Roman"/>
          <w:b/>
          <w:color w:val="0C0C0C"/>
        </w:rPr>
        <w:tab/>
      </w:r>
      <w:r>
        <w:rPr>
          <w:rFonts w:ascii="Times New Roman" w:hAnsi="Times New Roman" w:cs="Times New Roman"/>
          <w:b/>
          <w:color w:val="0C0C0C"/>
        </w:rPr>
        <w:tab/>
      </w:r>
      <w:r w:rsidR="004943D3">
        <w:rPr>
          <w:rFonts w:ascii="Times New Roman" w:hAnsi="Times New Roman" w:cs="Times New Roman"/>
          <w:b/>
          <w:color w:val="0C0C0C"/>
        </w:rPr>
        <w:tab/>
      </w:r>
      <w:r w:rsidRPr="004933E9">
        <w:rPr>
          <w:rFonts w:ascii="Times New Roman" w:hAnsi="Times New Roman" w:cs="Times New Roman"/>
          <w:color w:val="0C0C0C"/>
        </w:rPr>
        <w:t>September</w:t>
      </w:r>
      <w:r w:rsidR="004943D3">
        <w:rPr>
          <w:rFonts w:ascii="Times New Roman" w:hAnsi="Times New Roman" w:cs="Times New Roman"/>
          <w:color w:val="0C0C0C"/>
        </w:rPr>
        <w:t xml:space="preserve"> – December, </w:t>
      </w:r>
      <w:r w:rsidR="00592592">
        <w:rPr>
          <w:rFonts w:ascii="Times New Roman" w:hAnsi="Times New Roman" w:cs="Times New Roman"/>
          <w:color w:val="0C0C0C"/>
        </w:rPr>
        <w:t xml:space="preserve"> 2015</w:t>
      </w:r>
    </w:p>
    <w:p w14:paraId="6B17C3B7" w14:textId="77777777" w:rsidR="001F7462" w:rsidRPr="004933E9" w:rsidRDefault="001F7462" w:rsidP="003176A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color w:val="0C0C0C"/>
        </w:rPr>
      </w:pPr>
      <w:r w:rsidRPr="004933E9">
        <w:rPr>
          <w:rFonts w:ascii="Times New Roman" w:hAnsi="Times New Roman" w:cs="Times New Roman"/>
          <w:color w:val="0C0C0C"/>
        </w:rPr>
        <w:t>Collaboratively designed a modified surgical tool for Endoscopic Ear Surgery with four team members and an ENT Surgeon at SickKids Hospital</w:t>
      </w:r>
    </w:p>
    <w:p w14:paraId="1C4FDB0B" w14:textId="3435B898" w:rsidR="003F6BD1" w:rsidRPr="003176AC" w:rsidRDefault="001F7462" w:rsidP="003176A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color w:val="0C0C0C"/>
        </w:rPr>
      </w:pPr>
      <w:r w:rsidRPr="004933E9">
        <w:rPr>
          <w:rFonts w:ascii="Times New Roman" w:hAnsi="Times New Roman" w:cs="Times New Roman"/>
          <w:color w:val="0C0C0C"/>
        </w:rPr>
        <w:t>Used Solidworks, 3D printing and Mill machining to design a functional prototype</w:t>
      </w:r>
      <w:r>
        <w:rPr>
          <w:rFonts w:ascii="Times New Roman" w:hAnsi="Times New Roman" w:cs="Times New Roman"/>
          <w:color w:val="0C0C0C"/>
        </w:rPr>
        <w:t xml:space="preserve"> and tested </w:t>
      </w:r>
      <w:r w:rsidRPr="00AA5348">
        <w:rPr>
          <w:rFonts w:ascii="Times New Roman" w:hAnsi="Times New Roman" w:cs="Times New Roman"/>
          <w:color w:val="0C0C0C"/>
        </w:rPr>
        <w:t>inside a 3D printed ea</w:t>
      </w:r>
      <w:r>
        <w:rPr>
          <w:rFonts w:ascii="Times New Roman" w:hAnsi="Times New Roman" w:cs="Times New Roman"/>
          <w:color w:val="0C0C0C"/>
        </w:rPr>
        <w:t>r canal</w:t>
      </w:r>
      <w:r w:rsidR="002127F1">
        <w:rPr>
          <w:rFonts w:ascii="Times New Roman" w:hAnsi="Times New Roman" w:cs="Times New Roman"/>
          <w:color w:val="0C0C0C"/>
        </w:rPr>
        <w:t xml:space="preserve"> model</w:t>
      </w:r>
      <w:r>
        <w:rPr>
          <w:rFonts w:ascii="Times New Roman" w:hAnsi="Times New Roman" w:cs="Times New Roman"/>
          <w:color w:val="0C0C0C"/>
        </w:rPr>
        <w:t xml:space="preserve"> and a cadaver ear canal</w:t>
      </w:r>
    </w:p>
    <w:p w14:paraId="04374843" w14:textId="77777777" w:rsidR="00531B65" w:rsidRPr="00531B65" w:rsidRDefault="00531B65" w:rsidP="00531B65">
      <w:pPr>
        <w:widowControl w:val="0"/>
        <w:autoSpaceDE w:val="0"/>
        <w:autoSpaceDN w:val="0"/>
        <w:adjustRightInd w:val="0"/>
        <w:ind w:left="1134" w:right="1161"/>
        <w:contextualSpacing/>
        <w:jc w:val="both"/>
        <w:rPr>
          <w:rFonts w:ascii="Times New Roman" w:hAnsi="Times New Roman" w:cs="Times New Roman"/>
          <w:color w:val="0C0C0C"/>
        </w:rPr>
      </w:pPr>
    </w:p>
    <w:p w14:paraId="7789BDDC" w14:textId="6CFFC4D3" w:rsidR="001D119A" w:rsidRPr="00315E6D" w:rsidRDefault="004943D3" w:rsidP="00AA5348">
      <w:pPr>
        <w:widowControl w:val="0"/>
        <w:autoSpaceDE w:val="0"/>
        <w:autoSpaceDN w:val="0"/>
        <w:adjustRightInd w:val="0"/>
        <w:ind w:right="27"/>
        <w:contextualSpacing/>
        <w:jc w:val="both"/>
        <w:rPr>
          <w:rFonts w:ascii="Times New Roman" w:hAnsi="Times New Roman" w:cs="Times New Roman"/>
          <w:b/>
          <w:color w:val="0C0C0C"/>
        </w:rPr>
      </w:pPr>
      <w:r>
        <w:rPr>
          <w:rFonts w:ascii="Times New Roman" w:hAnsi="Times New Roman" w:cs="Times New Roman"/>
          <w:b/>
          <w:color w:val="0C0C0C"/>
        </w:rPr>
        <w:t xml:space="preserve">Undergraduate </w:t>
      </w:r>
      <w:r w:rsidR="00315E6D">
        <w:rPr>
          <w:rFonts w:ascii="Times New Roman" w:hAnsi="Times New Roman" w:cs="Times New Roman"/>
          <w:b/>
          <w:color w:val="0C0C0C"/>
        </w:rPr>
        <w:t xml:space="preserve">Thesis: </w:t>
      </w:r>
      <w:r w:rsidR="001D119A" w:rsidRPr="004933E9">
        <w:rPr>
          <w:rFonts w:ascii="Times New Roman" w:hAnsi="Times New Roman" w:cs="Times New Roman"/>
          <w:b/>
          <w:color w:val="0C0C0C"/>
        </w:rPr>
        <w:t>Computer Simulation of Nerve Stimulation</w:t>
      </w:r>
      <w:r>
        <w:rPr>
          <w:rFonts w:ascii="Times New Roman" w:hAnsi="Times New Roman" w:cs="Times New Roman"/>
          <w:b/>
          <w:color w:val="0C0C0C"/>
        </w:rPr>
        <w:t xml:space="preserve"> </w:t>
      </w:r>
      <w:r>
        <w:rPr>
          <w:rFonts w:ascii="Times New Roman" w:hAnsi="Times New Roman" w:cs="Times New Roman"/>
          <w:b/>
          <w:color w:val="0C0C0C"/>
        </w:rPr>
        <w:tab/>
        <w:t xml:space="preserve">           </w:t>
      </w:r>
      <w:r w:rsidR="001D119A" w:rsidRPr="004933E9">
        <w:rPr>
          <w:rFonts w:ascii="Times New Roman" w:hAnsi="Times New Roman" w:cs="Times New Roman"/>
          <w:color w:val="0C0C0C"/>
        </w:rPr>
        <w:t xml:space="preserve">September, 2015 – </w:t>
      </w:r>
      <w:r>
        <w:rPr>
          <w:rFonts w:ascii="Times New Roman" w:hAnsi="Times New Roman" w:cs="Times New Roman"/>
          <w:color w:val="0C0C0C"/>
        </w:rPr>
        <w:t>April, 2016</w:t>
      </w:r>
    </w:p>
    <w:p w14:paraId="3C253176" w14:textId="1814F58D" w:rsidR="004943D3" w:rsidRDefault="004943D3" w:rsidP="003176A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color w:val="0C0C0C"/>
        </w:rPr>
      </w:pPr>
      <w:r>
        <w:rPr>
          <w:rFonts w:ascii="Times New Roman" w:hAnsi="Times New Roman" w:cs="Times New Roman"/>
          <w:color w:val="0C0C0C"/>
        </w:rPr>
        <w:t xml:space="preserve">Developed a model of electrical nerve stimulation on a </w:t>
      </w:r>
      <w:r w:rsidR="00AA5348">
        <w:rPr>
          <w:rFonts w:ascii="Times New Roman" w:hAnsi="Times New Roman" w:cs="Times New Roman"/>
          <w:color w:val="0C0C0C"/>
        </w:rPr>
        <w:t xml:space="preserve">simplified human </w:t>
      </w:r>
      <w:r>
        <w:rPr>
          <w:rFonts w:ascii="Times New Roman" w:hAnsi="Times New Roman" w:cs="Times New Roman"/>
          <w:color w:val="0C0C0C"/>
        </w:rPr>
        <w:t>leg using</w:t>
      </w:r>
      <w:r w:rsidR="00AA5348">
        <w:rPr>
          <w:rFonts w:ascii="Times New Roman" w:hAnsi="Times New Roman" w:cs="Times New Roman"/>
          <w:color w:val="0C0C0C"/>
        </w:rPr>
        <w:t xml:space="preserve"> </w:t>
      </w:r>
      <w:r>
        <w:rPr>
          <w:rFonts w:ascii="Times New Roman" w:hAnsi="Times New Roman" w:cs="Times New Roman"/>
          <w:color w:val="0C0C0C"/>
        </w:rPr>
        <w:t>COMSOL</w:t>
      </w:r>
      <w:r w:rsidR="00AA5348">
        <w:rPr>
          <w:rFonts w:ascii="Times New Roman" w:hAnsi="Times New Roman" w:cs="Times New Roman"/>
          <w:color w:val="0C0C0C"/>
        </w:rPr>
        <w:t xml:space="preserve"> Multiphysics</w:t>
      </w:r>
    </w:p>
    <w:p w14:paraId="340C4FF5" w14:textId="77777777" w:rsidR="004943D3" w:rsidRDefault="004943D3" w:rsidP="003176A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color w:val="0C0C0C"/>
        </w:rPr>
      </w:pPr>
      <w:r>
        <w:rPr>
          <w:rFonts w:ascii="Times New Roman" w:hAnsi="Times New Roman" w:cs="Times New Roman"/>
          <w:color w:val="0C0C0C"/>
        </w:rPr>
        <w:t>A</w:t>
      </w:r>
      <w:r w:rsidR="00AA5348">
        <w:rPr>
          <w:rFonts w:ascii="Times New Roman" w:hAnsi="Times New Roman" w:cs="Times New Roman"/>
          <w:color w:val="0C0C0C"/>
        </w:rPr>
        <w:t>nalyze</w:t>
      </w:r>
      <w:r>
        <w:rPr>
          <w:rFonts w:ascii="Times New Roman" w:hAnsi="Times New Roman" w:cs="Times New Roman"/>
          <w:color w:val="0C0C0C"/>
        </w:rPr>
        <w:t>d</w:t>
      </w:r>
      <w:r w:rsidR="00AA5348">
        <w:rPr>
          <w:rFonts w:ascii="Times New Roman" w:hAnsi="Times New Roman" w:cs="Times New Roman"/>
          <w:color w:val="0C0C0C"/>
        </w:rPr>
        <w:t xml:space="preserve"> nerve excitability</w:t>
      </w:r>
      <w:r>
        <w:rPr>
          <w:rFonts w:ascii="Times New Roman" w:hAnsi="Times New Roman" w:cs="Times New Roman"/>
          <w:color w:val="0C0C0C"/>
        </w:rPr>
        <w:t xml:space="preserve"> using Matlab and optimized model parameters</w:t>
      </w:r>
    </w:p>
    <w:p w14:paraId="7BE728EB" w14:textId="341361C3" w:rsidR="00AA5348" w:rsidRDefault="004943D3" w:rsidP="003176A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color w:val="0C0C0C"/>
        </w:rPr>
      </w:pPr>
      <w:r>
        <w:rPr>
          <w:rFonts w:ascii="Times New Roman" w:hAnsi="Times New Roman" w:cs="Times New Roman"/>
          <w:color w:val="0C0C0C"/>
        </w:rPr>
        <w:t>Delivered thesis presentation to peers and supervisor</w:t>
      </w:r>
      <w:r w:rsidR="006436B0">
        <w:rPr>
          <w:rFonts w:ascii="Times New Roman" w:hAnsi="Times New Roman" w:cs="Times New Roman"/>
          <w:color w:val="0C0C0C"/>
        </w:rPr>
        <w:t xml:space="preserve"> and submitted Thesis report</w:t>
      </w:r>
      <w:r w:rsidR="001F7462">
        <w:rPr>
          <w:rFonts w:ascii="Times New Roman" w:hAnsi="Times New Roman" w:cs="Times New Roman"/>
          <w:color w:val="0C0C0C"/>
        </w:rPr>
        <w:t xml:space="preserve"> </w:t>
      </w:r>
    </w:p>
    <w:p w14:paraId="10AC9551" w14:textId="77777777" w:rsidR="004943D3" w:rsidRPr="004933E9" w:rsidRDefault="004943D3" w:rsidP="00ED7FC0">
      <w:pPr>
        <w:widowControl w:val="0"/>
        <w:autoSpaceDE w:val="0"/>
        <w:autoSpaceDN w:val="0"/>
        <w:adjustRightInd w:val="0"/>
        <w:ind w:left="774" w:right="1161"/>
        <w:contextualSpacing/>
        <w:jc w:val="both"/>
        <w:rPr>
          <w:rFonts w:ascii="Times New Roman" w:hAnsi="Times New Roman" w:cs="Times New Roman"/>
          <w:color w:val="0C0C0C"/>
        </w:rPr>
      </w:pPr>
    </w:p>
    <w:p w14:paraId="7ADAA043" w14:textId="2BAB9700" w:rsidR="00E030F4" w:rsidRPr="004933E9" w:rsidRDefault="00F27226" w:rsidP="004933E9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color w:val="0C0C0C"/>
        </w:rPr>
      </w:pPr>
      <w:r w:rsidRPr="004933E9">
        <w:rPr>
          <w:rFonts w:ascii="Times New Roman" w:hAnsi="Times New Roman" w:cs="Times New Roman"/>
          <w:b/>
          <w:color w:val="0C0C0C"/>
        </w:rPr>
        <w:t>Fabrication of Pneumatic</w:t>
      </w:r>
      <w:r w:rsidR="00E030F4" w:rsidRPr="004933E9">
        <w:rPr>
          <w:rFonts w:ascii="Times New Roman" w:hAnsi="Times New Roman" w:cs="Times New Roman"/>
          <w:b/>
          <w:color w:val="0C0C0C"/>
        </w:rPr>
        <w:t xml:space="preserve"> Engin</w:t>
      </w:r>
      <w:r w:rsidR="00315E6D">
        <w:rPr>
          <w:rFonts w:ascii="Times New Roman" w:hAnsi="Times New Roman" w:cs="Times New Roman"/>
          <w:b/>
          <w:color w:val="0C0C0C"/>
        </w:rPr>
        <w:t xml:space="preserve">e - </w:t>
      </w:r>
      <w:r w:rsidR="00315E6D" w:rsidRPr="004933E9">
        <w:rPr>
          <w:rFonts w:ascii="Times New Roman" w:hAnsi="Times New Roman" w:cs="Times New Roman"/>
          <w:color w:val="0C0C0C"/>
        </w:rPr>
        <w:t>Basic Machining Course at George Brown College</w:t>
      </w:r>
      <w:r w:rsidR="00315E6D">
        <w:rPr>
          <w:rFonts w:ascii="Times New Roman" w:hAnsi="Times New Roman" w:cs="Times New Roman"/>
          <w:color w:val="0C0C0C"/>
        </w:rPr>
        <w:tab/>
      </w:r>
      <w:r w:rsidR="00F500ED" w:rsidRPr="004933E9">
        <w:rPr>
          <w:rFonts w:ascii="Times New Roman" w:hAnsi="Times New Roman" w:cs="Times New Roman"/>
          <w:color w:val="0C0C0C"/>
        </w:rPr>
        <w:t xml:space="preserve">   </w:t>
      </w:r>
      <w:r w:rsidR="00C56851">
        <w:rPr>
          <w:rFonts w:ascii="Times New Roman" w:hAnsi="Times New Roman" w:cs="Times New Roman"/>
          <w:color w:val="0C0C0C"/>
        </w:rPr>
        <w:t xml:space="preserve">        </w:t>
      </w:r>
      <w:r w:rsidR="00F500ED" w:rsidRPr="004933E9">
        <w:rPr>
          <w:rFonts w:ascii="Times New Roman" w:hAnsi="Times New Roman" w:cs="Times New Roman"/>
          <w:color w:val="0C0C0C"/>
        </w:rPr>
        <w:t>February, 2015</w:t>
      </w:r>
    </w:p>
    <w:p w14:paraId="1AD552E8" w14:textId="1D4FE63A" w:rsidR="00192532" w:rsidRPr="004933E9" w:rsidRDefault="001D119A" w:rsidP="00D91049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1161"/>
        <w:contextualSpacing/>
        <w:jc w:val="both"/>
        <w:rPr>
          <w:rFonts w:ascii="Times New Roman" w:hAnsi="Times New Roman" w:cs="Times New Roman"/>
          <w:color w:val="0C0C0C"/>
        </w:rPr>
      </w:pPr>
      <w:r>
        <w:rPr>
          <w:rFonts w:ascii="Times New Roman" w:hAnsi="Times New Roman" w:cs="Times New Roman"/>
          <w:color w:val="0C0C0C"/>
        </w:rPr>
        <w:t>Used</w:t>
      </w:r>
      <w:r w:rsidR="00503010" w:rsidRPr="004933E9">
        <w:rPr>
          <w:rFonts w:ascii="Times New Roman" w:hAnsi="Times New Roman" w:cs="Times New Roman"/>
          <w:color w:val="0C0C0C"/>
        </w:rPr>
        <w:t xml:space="preserve"> Lathe, Mill machine and Drill pres</w:t>
      </w:r>
      <w:r w:rsidR="00DB321B">
        <w:rPr>
          <w:rFonts w:ascii="Times New Roman" w:hAnsi="Times New Roman" w:cs="Times New Roman"/>
          <w:color w:val="0C0C0C"/>
        </w:rPr>
        <w:t>s to machine a pneumatic engine</w:t>
      </w:r>
    </w:p>
    <w:p w14:paraId="31734A89" w14:textId="77777777" w:rsidR="001D119A" w:rsidRPr="004933E9" w:rsidRDefault="001D119A" w:rsidP="004933E9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b/>
          <w:bCs/>
          <w:color w:val="0C0C0C"/>
        </w:rPr>
      </w:pPr>
    </w:p>
    <w:p w14:paraId="6CA22102" w14:textId="10A3C332" w:rsidR="00A110F5" w:rsidRPr="00315E6D" w:rsidRDefault="00A110F5" w:rsidP="004933E9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b/>
          <w:bCs/>
          <w:color w:val="0C0C0C"/>
        </w:rPr>
      </w:pPr>
      <w:r w:rsidRPr="004933E9">
        <w:rPr>
          <w:rFonts w:ascii="Times New Roman" w:hAnsi="Times New Roman" w:cs="Times New Roman"/>
          <w:b/>
          <w:bCs/>
          <w:color w:val="0C0C0C"/>
        </w:rPr>
        <w:t>Development of an Antimicrobial Resistant M</w:t>
      </w:r>
      <w:r w:rsidR="00315E6D">
        <w:rPr>
          <w:rFonts w:ascii="Times New Roman" w:hAnsi="Times New Roman" w:cs="Times New Roman"/>
          <w:b/>
          <w:bCs/>
          <w:color w:val="0C0C0C"/>
        </w:rPr>
        <w:t xml:space="preserve">icroorganism Monitoring System </w:t>
      </w:r>
      <w:r w:rsidR="00F500ED" w:rsidRPr="004933E9">
        <w:rPr>
          <w:rFonts w:ascii="Times New Roman" w:hAnsi="Times New Roman" w:cs="Times New Roman"/>
          <w:color w:val="0C0C0C"/>
        </w:rPr>
        <w:tab/>
        <w:t xml:space="preserve">   May – August, 2013</w:t>
      </w:r>
    </w:p>
    <w:p w14:paraId="2E86B1D1" w14:textId="7CA0E932" w:rsidR="00A110F5" w:rsidRPr="00531B65" w:rsidRDefault="00AA5348" w:rsidP="003176A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color w:val="0C0C0C"/>
        </w:rPr>
      </w:pPr>
      <w:r>
        <w:rPr>
          <w:rFonts w:ascii="Times New Roman" w:hAnsi="Times New Roman" w:cs="Times New Roman"/>
          <w:color w:val="0C0C0C"/>
        </w:rPr>
        <w:t>Conducted diffraction-based</w:t>
      </w:r>
      <w:r w:rsidR="00A110F5" w:rsidRPr="004933E9">
        <w:rPr>
          <w:rFonts w:ascii="Times New Roman" w:hAnsi="Times New Roman" w:cs="Times New Roman"/>
          <w:color w:val="0C0C0C"/>
        </w:rPr>
        <w:t xml:space="preserve"> immunoassays and tested them on a system of optical instruments along with a fellow student</w:t>
      </w:r>
      <w:r w:rsidR="00531B65">
        <w:rPr>
          <w:rFonts w:ascii="Times New Roman" w:hAnsi="Times New Roman" w:cs="Times New Roman"/>
          <w:color w:val="0C0C0C"/>
        </w:rPr>
        <w:t xml:space="preserve"> and analyzed data using Matlab</w:t>
      </w:r>
    </w:p>
    <w:p w14:paraId="207F643E" w14:textId="77777777" w:rsidR="00AA5348" w:rsidRPr="00AA5348" w:rsidRDefault="00AA5348" w:rsidP="003F1E12">
      <w:pPr>
        <w:widowControl w:val="0"/>
        <w:autoSpaceDE w:val="0"/>
        <w:autoSpaceDN w:val="0"/>
        <w:adjustRightInd w:val="0"/>
        <w:ind w:right="1728"/>
        <w:contextualSpacing/>
        <w:jc w:val="both"/>
        <w:rPr>
          <w:rFonts w:ascii="Times New Roman" w:hAnsi="Times New Roman" w:cs="Times New Roman"/>
          <w:color w:val="0C0C0C"/>
        </w:rPr>
      </w:pPr>
    </w:p>
    <w:p w14:paraId="2BE70084" w14:textId="05C50DD1" w:rsidR="00A110F5" w:rsidRPr="004933E9" w:rsidRDefault="00A110F5" w:rsidP="004933E9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color w:val="0C0C0C"/>
        </w:rPr>
      </w:pPr>
      <w:r w:rsidRPr="004933E9">
        <w:rPr>
          <w:rFonts w:ascii="Times New Roman" w:hAnsi="Times New Roman" w:cs="Times New Roman"/>
          <w:b/>
          <w:bCs/>
          <w:color w:val="0C0C0C"/>
        </w:rPr>
        <w:t xml:space="preserve">Aeroponic </w:t>
      </w:r>
      <w:r w:rsidR="003176AC">
        <w:rPr>
          <w:rFonts w:ascii="Times New Roman" w:hAnsi="Times New Roman" w:cs="Times New Roman"/>
          <w:b/>
          <w:bCs/>
          <w:color w:val="0C0C0C"/>
        </w:rPr>
        <w:t>Garden</w:t>
      </w:r>
      <w:r w:rsidRPr="004933E9">
        <w:rPr>
          <w:rFonts w:ascii="Times New Roman" w:hAnsi="Times New Roman" w:cs="Times New Roman"/>
          <w:b/>
          <w:bCs/>
          <w:color w:val="0C0C0C"/>
        </w:rPr>
        <w:t xml:space="preserve"> Project </w:t>
      </w:r>
      <w:r w:rsidRPr="004933E9">
        <w:rPr>
          <w:rFonts w:ascii="Times New Roman" w:hAnsi="Times New Roman" w:cs="Times New Roman"/>
          <w:b/>
          <w:bCs/>
          <w:color w:val="0C0C0C"/>
        </w:rPr>
        <w:tab/>
      </w:r>
      <w:r w:rsidRPr="004933E9">
        <w:rPr>
          <w:rFonts w:ascii="Times New Roman" w:hAnsi="Times New Roman" w:cs="Times New Roman"/>
          <w:b/>
          <w:bCs/>
          <w:color w:val="0C0C0C"/>
        </w:rPr>
        <w:tab/>
      </w:r>
      <w:r w:rsidRPr="004933E9">
        <w:rPr>
          <w:rFonts w:ascii="Times New Roman" w:hAnsi="Times New Roman" w:cs="Times New Roman"/>
          <w:b/>
          <w:bCs/>
          <w:color w:val="0C0C0C"/>
        </w:rPr>
        <w:tab/>
      </w:r>
      <w:r w:rsidRPr="004933E9">
        <w:rPr>
          <w:rFonts w:ascii="Times New Roman" w:hAnsi="Times New Roman" w:cs="Times New Roman"/>
          <w:b/>
          <w:bCs/>
          <w:color w:val="0C0C0C"/>
        </w:rPr>
        <w:tab/>
      </w:r>
      <w:r w:rsidRPr="004933E9">
        <w:rPr>
          <w:rFonts w:ascii="Times New Roman" w:hAnsi="Times New Roman" w:cs="Times New Roman"/>
          <w:b/>
          <w:bCs/>
          <w:color w:val="0C0C0C"/>
        </w:rPr>
        <w:tab/>
      </w:r>
      <w:r w:rsidRPr="004933E9">
        <w:rPr>
          <w:rFonts w:ascii="Times New Roman" w:hAnsi="Times New Roman" w:cs="Times New Roman"/>
          <w:b/>
          <w:bCs/>
          <w:color w:val="0C0C0C"/>
        </w:rPr>
        <w:tab/>
      </w:r>
      <w:r w:rsidR="003176AC">
        <w:rPr>
          <w:rFonts w:ascii="Times New Roman" w:hAnsi="Times New Roman" w:cs="Times New Roman"/>
          <w:b/>
          <w:bCs/>
          <w:color w:val="0C0C0C"/>
        </w:rPr>
        <w:tab/>
      </w:r>
      <w:r w:rsidR="003176AC">
        <w:rPr>
          <w:rFonts w:ascii="Times New Roman" w:hAnsi="Times New Roman" w:cs="Times New Roman"/>
          <w:b/>
          <w:bCs/>
          <w:color w:val="0C0C0C"/>
        </w:rPr>
        <w:tab/>
      </w:r>
      <w:r w:rsidRPr="004933E9">
        <w:rPr>
          <w:rFonts w:ascii="Times New Roman" w:hAnsi="Times New Roman" w:cs="Times New Roman"/>
          <w:color w:val="0C0C0C"/>
        </w:rPr>
        <w:t xml:space="preserve">May 2012 – November, 2014 </w:t>
      </w:r>
    </w:p>
    <w:p w14:paraId="23ECA664" w14:textId="535F55F6" w:rsidR="00A110F5" w:rsidRPr="00315E6D" w:rsidRDefault="00A110F5" w:rsidP="003176A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color w:val="0C0C0C"/>
        </w:rPr>
      </w:pPr>
      <w:r w:rsidRPr="004933E9">
        <w:rPr>
          <w:rFonts w:ascii="Times New Roman" w:hAnsi="Times New Roman" w:cs="Times New Roman"/>
          <w:color w:val="0C0C0C"/>
        </w:rPr>
        <w:t xml:space="preserve">Collaboratively </w:t>
      </w:r>
      <w:r w:rsidR="00315E6D">
        <w:rPr>
          <w:rFonts w:ascii="Times New Roman" w:hAnsi="Times New Roman" w:cs="Times New Roman"/>
          <w:color w:val="0C0C0C"/>
        </w:rPr>
        <w:t>built</w:t>
      </w:r>
      <w:r w:rsidR="00F500ED" w:rsidRPr="004933E9">
        <w:rPr>
          <w:rFonts w:ascii="Times New Roman" w:hAnsi="Times New Roman" w:cs="Times New Roman"/>
          <w:color w:val="0C0C0C"/>
        </w:rPr>
        <w:t xml:space="preserve"> an Aeroponic Garden System</w:t>
      </w:r>
      <w:r w:rsidRPr="004933E9">
        <w:rPr>
          <w:rFonts w:ascii="Times New Roman" w:hAnsi="Times New Roman" w:cs="Times New Roman"/>
          <w:color w:val="0C0C0C"/>
        </w:rPr>
        <w:t xml:space="preserve"> </w:t>
      </w:r>
      <w:r w:rsidR="00315E6D">
        <w:rPr>
          <w:rFonts w:ascii="Times New Roman" w:hAnsi="Times New Roman" w:cs="Times New Roman"/>
          <w:color w:val="0C0C0C"/>
        </w:rPr>
        <w:t xml:space="preserve">consisting of </w:t>
      </w:r>
      <w:r w:rsidR="00F500ED" w:rsidRPr="00315E6D">
        <w:rPr>
          <w:rFonts w:ascii="Times New Roman" w:hAnsi="Times New Roman" w:cs="Times New Roman"/>
          <w:color w:val="0C0C0C"/>
        </w:rPr>
        <w:t>individual gard</w:t>
      </w:r>
      <w:r w:rsidR="00315E6D">
        <w:rPr>
          <w:rFonts w:ascii="Times New Roman" w:hAnsi="Times New Roman" w:cs="Times New Roman"/>
          <w:color w:val="0C0C0C"/>
        </w:rPr>
        <w:t xml:space="preserve">en units with a </w:t>
      </w:r>
      <w:r w:rsidR="0069414D">
        <w:rPr>
          <w:rFonts w:ascii="Times New Roman" w:hAnsi="Times New Roman" w:cs="Times New Roman"/>
          <w:color w:val="0C0C0C"/>
        </w:rPr>
        <w:t>central nutrient-</w:t>
      </w:r>
      <w:r w:rsidR="00315E6D">
        <w:rPr>
          <w:rFonts w:ascii="Times New Roman" w:hAnsi="Times New Roman" w:cs="Times New Roman"/>
          <w:color w:val="0C0C0C"/>
        </w:rPr>
        <w:t xml:space="preserve">spraying and </w:t>
      </w:r>
      <w:r w:rsidR="00F500ED" w:rsidRPr="00315E6D">
        <w:rPr>
          <w:rFonts w:ascii="Times New Roman" w:hAnsi="Times New Roman" w:cs="Times New Roman"/>
          <w:color w:val="0C0C0C"/>
        </w:rPr>
        <w:t>drainage system</w:t>
      </w:r>
      <w:r w:rsidR="00315E6D">
        <w:rPr>
          <w:rFonts w:ascii="Times New Roman" w:hAnsi="Times New Roman" w:cs="Times New Roman"/>
          <w:color w:val="0C0C0C"/>
        </w:rPr>
        <w:t>, with a team</w:t>
      </w:r>
      <w:r w:rsidR="0069414D">
        <w:rPr>
          <w:rFonts w:ascii="Times New Roman" w:hAnsi="Times New Roman" w:cs="Times New Roman"/>
          <w:color w:val="0C0C0C"/>
        </w:rPr>
        <w:t xml:space="preserve"> and U of T professor</w:t>
      </w:r>
    </w:p>
    <w:p w14:paraId="73A92762" w14:textId="77777777" w:rsidR="00315E6D" w:rsidRDefault="00315E6D" w:rsidP="001726CC">
      <w:pPr>
        <w:widowControl w:val="0"/>
        <w:autoSpaceDE w:val="0"/>
        <w:autoSpaceDN w:val="0"/>
        <w:adjustRightInd w:val="0"/>
        <w:ind w:left="1134" w:right="1161"/>
        <w:contextualSpacing/>
        <w:jc w:val="both"/>
        <w:rPr>
          <w:rFonts w:ascii="Times New Roman" w:hAnsi="Times New Roman" w:cs="Times New Roman"/>
          <w:color w:val="0C0C0C"/>
        </w:rPr>
      </w:pPr>
    </w:p>
    <w:p w14:paraId="437CA3C7" w14:textId="77777777" w:rsidR="00315E6D" w:rsidRPr="004933E9" w:rsidRDefault="00315E6D" w:rsidP="00315E6D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eastAsia="MS Mincho" w:hAnsi="Times New Roman" w:cs="Times New Roman"/>
          <w:color w:val="0C0C0C"/>
        </w:rPr>
      </w:pPr>
      <w:r>
        <w:rPr>
          <w:rFonts w:ascii="Times New Roman" w:hAnsi="Times New Roman" w:cs="Times New Roman"/>
          <w:b/>
          <w:bCs/>
          <w:color w:val="0C0C0C"/>
        </w:rPr>
        <w:t>SKILLS</w:t>
      </w:r>
    </w:p>
    <w:p w14:paraId="1FA3E36F" w14:textId="21B8BC67" w:rsidR="00315E6D" w:rsidRDefault="00411F24" w:rsidP="001726C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1161"/>
        <w:contextualSpacing/>
        <w:jc w:val="both"/>
        <w:rPr>
          <w:rFonts w:ascii="Times New Roman" w:hAnsi="Times New Roman" w:cs="Times New Roman"/>
          <w:color w:val="0C0C0C"/>
        </w:rPr>
      </w:pPr>
      <w:r>
        <w:rPr>
          <w:rFonts w:ascii="Times New Roman" w:hAnsi="Times New Roman" w:cs="Times New Roman"/>
          <w:color w:val="0C0C0C"/>
        </w:rPr>
        <w:t>Matlab, Solidworks</w:t>
      </w:r>
      <w:r w:rsidR="00531B65">
        <w:rPr>
          <w:rFonts w:ascii="Times New Roman" w:hAnsi="Times New Roman" w:cs="Times New Roman"/>
          <w:color w:val="0C0C0C"/>
        </w:rPr>
        <w:t>,</w:t>
      </w:r>
      <w:r>
        <w:rPr>
          <w:rFonts w:ascii="Times New Roman" w:hAnsi="Times New Roman" w:cs="Times New Roman"/>
          <w:color w:val="0C0C0C"/>
        </w:rPr>
        <w:t xml:space="preserve"> SolidCAM, </w:t>
      </w:r>
      <w:r w:rsidR="00315E6D" w:rsidRPr="004933E9">
        <w:rPr>
          <w:rFonts w:ascii="Times New Roman" w:hAnsi="Times New Roman" w:cs="Times New Roman"/>
          <w:color w:val="0C0C0C"/>
        </w:rPr>
        <w:t>Microsoft Office, COMSOL Multiphysics, ImageJ</w:t>
      </w:r>
    </w:p>
    <w:p w14:paraId="6D58E081" w14:textId="024D27B2" w:rsidR="00315E6D" w:rsidRPr="00315E6D" w:rsidRDefault="00411F24" w:rsidP="001726C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1161"/>
        <w:contextualSpacing/>
        <w:jc w:val="both"/>
        <w:rPr>
          <w:rFonts w:ascii="Times New Roman" w:hAnsi="Times New Roman" w:cs="Times New Roman"/>
          <w:color w:val="0C0C0C"/>
        </w:rPr>
      </w:pPr>
      <w:r>
        <w:rPr>
          <w:rFonts w:ascii="Times New Roman" w:hAnsi="Times New Roman" w:cs="Times New Roman"/>
          <w:color w:val="0C0C0C"/>
        </w:rPr>
        <w:t xml:space="preserve">CNC Mill Machining, </w:t>
      </w:r>
      <w:r w:rsidR="00315E6D" w:rsidRPr="00315E6D">
        <w:rPr>
          <w:rFonts w:ascii="Times New Roman" w:hAnsi="Times New Roman" w:cs="Times New Roman"/>
          <w:color w:val="0C0C0C"/>
        </w:rPr>
        <w:t>Laser Welder, Force Gauge, Pull Test Stand, 3D P</w:t>
      </w:r>
      <w:r w:rsidR="000D1C9D">
        <w:rPr>
          <w:rFonts w:ascii="Times New Roman" w:hAnsi="Times New Roman" w:cs="Times New Roman"/>
          <w:color w:val="0C0C0C"/>
        </w:rPr>
        <w:t>rint</w:t>
      </w:r>
      <w:r w:rsidR="00531B65">
        <w:rPr>
          <w:rFonts w:ascii="Times New Roman" w:hAnsi="Times New Roman" w:cs="Times New Roman"/>
          <w:color w:val="0C0C0C"/>
        </w:rPr>
        <w:t>ing</w:t>
      </w:r>
    </w:p>
    <w:p w14:paraId="580A7C26" w14:textId="3335F7B4" w:rsidR="00315E6D" w:rsidRPr="004933E9" w:rsidRDefault="00315E6D" w:rsidP="001726C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1161"/>
        <w:contextualSpacing/>
        <w:jc w:val="both"/>
        <w:rPr>
          <w:rFonts w:ascii="Times New Roman" w:hAnsi="Times New Roman" w:cs="Times New Roman"/>
          <w:color w:val="0C0C0C"/>
        </w:rPr>
      </w:pPr>
      <w:r w:rsidRPr="00315E6D">
        <w:rPr>
          <w:rFonts w:ascii="Times New Roman" w:hAnsi="Times New Roman" w:cs="Times New Roman"/>
          <w:color w:val="0C0C0C"/>
        </w:rPr>
        <w:t xml:space="preserve">Certified in Laser Safety Training by U of T, May, 2013 </w:t>
      </w:r>
    </w:p>
    <w:p w14:paraId="56375201" w14:textId="77777777" w:rsidR="00A110F5" w:rsidRPr="004933E9" w:rsidRDefault="00A110F5" w:rsidP="004933E9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b/>
          <w:bCs/>
          <w:color w:val="0C0C0C"/>
        </w:rPr>
      </w:pPr>
    </w:p>
    <w:p w14:paraId="1B914341" w14:textId="77777777" w:rsidR="00A110F5" w:rsidRPr="004933E9" w:rsidRDefault="00A110F5" w:rsidP="004933E9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eastAsia="MS Mincho" w:hAnsi="Times New Roman" w:cs="Times New Roman"/>
          <w:color w:val="0C0C0C"/>
        </w:rPr>
      </w:pPr>
      <w:r w:rsidRPr="004933E9">
        <w:rPr>
          <w:rFonts w:ascii="Times New Roman" w:hAnsi="Times New Roman" w:cs="Times New Roman"/>
          <w:b/>
          <w:bCs/>
          <w:color w:val="0C0C0C"/>
        </w:rPr>
        <w:t xml:space="preserve">AWARDS </w:t>
      </w:r>
      <w:r w:rsidRPr="004933E9">
        <w:rPr>
          <w:rFonts w:ascii="MS Mincho" w:eastAsia="MS Mincho" w:hAnsi="MS Mincho" w:cs="MS Mincho"/>
          <w:color w:val="0C0C0C"/>
        </w:rPr>
        <w:t> </w:t>
      </w:r>
    </w:p>
    <w:p w14:paraId="35E662FD" w14:textId="3B862B51" w:rsidR="00531B65" w:rsidRDefault="00531B65" w:rsidP="003176A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27"/>
        <w:contextualSpacing/>
        <w:jc w:val="both"/>
        <w:rPr>
          <w:rFonts w:ascii="Times New Roman" w:hAnsi="Times New Roman" w:cs="Times New Roman"/>
          <w:color w:val="0C0C0C"/>
        </w:rPr>
      </w:pPr>
      <w:r>
        <w:rPr>
          <w:rFonts w:ascii="Times New Roman" w:hAnsi="Times New Roman" w:cs="Times New Roman"/>
          <w:color w:val="0C0C0C"/>
        </w:rPr>
        <w:t>Harry Barberian Scholarship Award,</w:t>
      </w:r>
      <w:r w:rsidR="00B80D4A">
        <w:rPr>
          <w:rFonts w:ascii="Times New Roman" w:hAnsi="Times New Roman" w:cs="Times New Roman"/>
          <w:color w:val="0C0C0C"/>
        </w:rPr>
        <w:t xml:space="preserve"> Otolaryngology – Head&amp;Neck Surgery, </w:t>
      </w:r>
      <w:r w:rsidR="009E296E">
        <w:rPr>
          <w:rFonts w:ascii="Times New Roman" w:hAnsi="Times New Roman" w:cs="Times New Roman"/>
          <w:color w:val="0C0C0C"/>
        </w:rPr>
        <w:t>U of T</w:t>
      </w:r>
      <w:r w:rsidR="00B80D4A">
        <w:rPr>
          <w:rFonts w:ascii="Times New Roman" w:hAnsi="Times New Roman" w:cs="Times New Roman"/>
          <w:color w:val="0C0C0C"/>
        </w:rPr>
        <w:t>,</w:t>
      </w:r>
      <w:r>
        <w:rPr>
          <w:rFonts w:ascii="Times New Roman" w:hAnsi="Times New Roman" w:cs="Times New Roman"/>
          <w:color w:val="0C0C0C"/>
        </w:rPr>
        <w:t xml:space="preserve"> 2017</w:t>
      </w:r>
    </w:p>
    <w:p w14:paraId="57DBF21A" w14:textId="57461026" w:rsidR="00531B65" w:rsidRDefault="00531B65" w:rsidP="00BA73EA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1161"/>
        <w:contextualSpacing/>
        <w:jc w:val="both"/>
        <w:rPr>
          <w:rFonts w:ascii="Times New Roman" w:hAnsi="Times New Roman" w:cs="Times New Roman"/>
          <w:color w:val="0C0C0C"/>
        </w:rPr>
      </w:pPr>
      <w:r>
        <w:rPr>
          <w:rFonts w:ascii="Times New Roman" w:hAnsi="Times New Roman" w:cs="Times New Roman"/>
          <w:color w:val="0C0C0C"/>
        </w:rPr>
        <w:t>POS Innovation Grant, SickKids, 2017</w:t>
      </w:r>
    </w:p>
    <w:p w14:paraId="64D037C7" w14:textId="4DFBFDD7" w:rsidR="00AE3EA4" w:rsidRDefault="00AE3EA4" w:rsidP="00BA73EA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1161"/>
        <w:contextualSpacing/>
        <w:jc w:val="both"/>
        <w:rPr>
          <w:rFonts w:ascii="Times New Roman" w:hAnsi="Times New Roman" w:cs="Times New Roman"/>
          <w:color w:val="0C0C0C"/>
        </w:rPr>
      </w:pPr>
      <w:r w:rsidRPr="00BA73EA">
        <w:rPr>
          <w:rFonts w:ascii="Times New Roman" w:hAnsi="Times New Roman" w:cs="Times New Roman"/>
          <w:color w:val="0C0C0C"/>
        </w:rPr>
        <w:t>Director’s Innovation Award, August, IBBME, 2016</w:t>
      </w:r>
    </w:p>
    <w:p w14:paraId="0188070F" w14:textId="4015CBEE" w:rsidR="00BA73EA" w:rsidRPr="00BA73EA" w:rsidRDefault="00BA73EA" w:rsidP="00BA73EA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1161"/>
        <w:contextualSpacing/>
        <w:jc w:val="both"/>
        <w:rPr>
          <w:rFonts w:ascii="Times New Roman" w:hAnsi="Times New Roman" w:cs="Times New Roman"/>
          <w:color w:val="0C0C0C"/>
        </w:rPr>
      </w:pPr>
      <w:r>
        <w:rPr>
          <w:rFonts w:ascii="Times New Roman" w:hAnsi="Times New Roman" w:cs="Times New Roman"/>
          <w:color w:val="0C0C0C"/>
        </w:rPr>
        <w:t>Dean’s List University of Toronto, 2015-2016</w:t>
      </w:r>
    </w:p>
    <w:p w14:paraId="2ECDE5E9" w14:textId="75722967" w:rsidR="00A110F5" w:rsidRPr="004933E9" w:rsidRDefault="00A110F5" w:rsidP="001726C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1161"/>
        <w:contextualSpacing/>
        <w:jc w:val="both"/>
        <w:rPr>
          <w:rFonts w:ascii="Times New Roman" w:hAnsi="Times New Roman" w:cs="Times New Roman"/>
          <w:color w:val="0C0C0C"/>
        </w:rPr>
      </w:pPr>
      <w:r w:rsidRPr="004933E9">
        <w:rPr>
          <w:rFonts w:ascii="Times New Roman" w:hAnsi="Times New Roman" w:cs="Times New Roman"/>
          <w:color w:val="0C0C0C"/>
        </w:rPr>
        <w:t xml:space="preserve">NSERC IUSRA Award </w:t>
      </w:r>
      <w:r w:rsidR="00DB321B">
        <w:rPr>
          <w:rFonts w:ascii="Times New Roman" w:hAnsi="Times New Roman" w:cs="Times New Roman"/>
          <w:color w:val="0C0C0C"/>
        </w:rPr>
        <w:t>May-August, 2014 and</w:t>
      </w:r>
      <w:r w:rsidRPr="004933E9">
        <w:rPr>
          <w:rFonts w:ascii="Times New Roman" w:hAnsi="Times New Roman" w:cs="Times New Roman"/>
          <w:color w:val="0C0C0C"/>
        </w:rPr>
        <w:t xml:space="preserve"> 2015 duri</w:t>
      </w:r>
      <w:r w:rsidR="00DB321B">
        <w:rPr>
          <w:rFonts w:ascii="Times New Roman" w:hAnsi="Times New Roman" w:cs="Times New Roman"/>
          <w:color w:val="0C0C0C"/>
        </w:rPr>
        <w:t xml:space="preserve">ng PEY at Baylis Medical </w:t>
      </w:r>
    </w:p>
    <w:p w14:paraId="2FC1426B" w14:textId="77777777" w:rsidR="00A110F5" w:rsidRPr="004933E9" w:rsidRDefault="00A110F5" w:rsidP="004933E9">
      <w:pPr>
        <w:widowControl w:val="0"/>
        <w:autoSpaceDE w:val="0"/>
        <w:autoSpaceDN w:val="0"/>
        <w:adjustRightInd w:val="0"/>
        <w:ind w:left="426"/>
        <w:contextualSpacing/>
        <w:jc w:val="both"/>
        <w:rPr>
          <w:rFonts w:ascii="Times New Roman" w:hAnsi="Times New Roman" w:cs="Times New Roman"/>
          <w:color w:val="0C0C0C"/>
        </w:rPr>
      </w:pPr>
    </w:p>
    <w:p w14:paraId="241DCCC1" w14:textId="4DAFA961" w:rsidR="00A110F5" w:rsidRPr="004933E9" w:rsidRDefault="00A110F5" w:rsidP="004933E9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color w:val="0C0C0C"/>
        </w:rPr>
      </w:pPr>
      <w:r w:rsidRPr="004933E9">
        <w:rPr>
          <w:rFonts w:ascii="Times New Roman" w:hAnsi="Times New Roman" w:cs="Times New Roman"/>
          <w:b/>
          <w:color w:val="0C0C0C"/>
        </w:rPr>
        <w:t xml:space="preserve">CLINICAL </w:t>
      </w:r>
      <w:r w:rsidR="00364C63">
        <w:rPr>
          <w:rFonts w:ascii="Times New Roman" w:hAnsi="Times New Roman" w:cs="Times New Roman"/>
          <w:b/>
          <w:color w:val="0C0C0C"/>
        </w:rPr>
        <w:t xml:space="preserve">AND </w:t>
      </w:r>
      <w:r w:rsidRPr="004933E9">
        <w:rPr>
          <w:rFonts w:ascii="Times New Roman" w:hAnsi="Times New Roman" w:cs="Times New Roman"/>
          <w:b/>
          <w:color w:val="0C0C0C"/>
        </w:rPr>
        <w:t>VOLUNTEER EXPERIENCE</w:t>
      </w:r>
      <w:r w:rsidRPr="004933E9">
        <w:rPr>
          <w:rFonts w:ascii="Times New Roman" w:hAnsi="Times New Roman" w:cs="Times New Roman"/>
          <w:color w:val="0C0C0C"/>
        </w:rPr>
        <w:t xml:space="preserve"> </w:t>
      </w:r>
      <w:r w:rsidRPr="004933E9">
        <w:rPr>
          <w:rFonts w:ascii="MS Mincho" w:eastAsia="MS Mincho" w:hAnsi="MS Mincho" w:cs="MS Mincho"/>
          <w:color w:val="0C0C0C"/>
        </w:rPr>
        <w:t> </w:t>
      </w:r>
    </w:p>
    <w:p w14:paraId="2E237566" w14:textId="77777777" w:rsidR="004A3460" w:rsidRPr="004933E9" w:rsidRDefault="004A3460" w:rsidP="004A3460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color w:val="0C0C0C"/>
        </w:rPr>
      </w:pPr>
      <w:r w:rsidRPr="004933E9">
        <w:rPr>
          <w:rFonts w:ascii="Times New Roman" w:hAnsi="Times New Roman" w:cs="Times New Roman"/>
          <w:color w:val="0C0C0C"/>
        </w:rPr>
        <w:t xml:space="preserve">Grand River Hospital/Regional Cancer Centre Volunteer: Summer Student Program </w:t>
      </w:r>
      <w:r>
        <w:rPr>
          <w:rFonts w:ascii="Times New Roman" w:hAnsi="Times New Roman" w:cs="Times New Roman"/>
          <w:color w:val="0C0C0C"/>
        </w:rPr>
        <w:tab/>
        <w:t xml:space="preserve">    </w:t>
      </w:r>
      <w:r w:rsidRPr="004933E9">
        <w:rPr>
          <w:rFonts w:ascii="Times New Roman" w:hAnsi="Times New Roman" w:cs="Times New Roman"/>
          <w:color w:val="0C0C0C"/>
        </w:rPr>
        <w:t>July – August, 2011</w:t>
      </w:r>
    </w:p>
    <w:p w14:paraId="1B44815C" w14:textId="61EC78D3" w:rsidR="004A3460" w:rsidRPr="004A3460" w:rsidRDefault="004A3460" w:rsidP="004A3460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1728"/>
        <w:contextualSpacing/>
        <w:jc w:val="both"/>
        <w:rPr>
          <w:rFonts w:ascii="Times New Roman" w:hAnsi="Times New Roman" w:cs="Times New Roman"/>
          <w:color w:val="0C0C0C"/>
        </w:rPr>
      </w:pPr>
      <w:r>
        <w:rPr>
          <w:rFonts w:ascii="Times New Roman" w:hAnsi="Times New Roman" w:cs="Times New Roman"/>
          <w:color w:val="0C0C0C"/>
        </w:rPr>
        <w:t>Interacted</w:t>
      </w:r>
      <w:r w:rsidRPr="00315E6D">
        <w:rPr>
          <w:rFonts w:ascii="Times New Roman" w:hAnsi="Times New Roman" w:cs="Times New Roman"/>
          <w:color w:val="0C0C0C"/>
        </w:rPr>
        <w:t xml:space="preserve"> with patients undergoing chemotherapy </w:t>
      </w:r>
    </w:p>
    <w:p w14:paraId="1D3E9257" w14:textId="77777777" w:rsidR="004A3460" w:rsidRDefault="004A3460" w:rsidP="004933E9">
      <w:pPr>
        <w:widowControl w:val="0"/>
        <w:autoSpaceDE w:val="0"/>
        <w:autoSpaceDN w:val="0"/>
        <w:adjustRightInd w:val="0"/>
        <w:ind w:left="66"/>
        <w:contextualSpacing/>
        <w:jc w:val="both"/>
        <w:rPr>
          <w:rFonts w:ascii="Times New Roman" w:hAnsi="Times New Roman" w:cs="Times New Roman"/>
          <w:b/>
          <w:bCs/>
          <w:color w:val="0C0C0C"/>
        </w:rPr>
      </w:pPr>
    </w:p>
    <w:p w14:paraId="7027A44D" w14:textId="77777777" w:rsidR="00A110F5" w:rsidRPr="004933E9" w:rsidRDefault="00A110F5" w:rsidP="004933E9">
      <w:pPr>
        <w:widowControl w:val="0"/>
        <w:autoSpaceDE w:val="0"/>
        <w:autoSpaceDN w:val="0"/>
        <w:adjustRightInd w:val="0"/>
        <w:ind w:left="66"/>
        <w:contextualSpacing/>
        <w:jc w:val="both"/>
        <w:rPr>
          <w:rFonts w:ascii="Times New Roman" w:eastAsia="MS Mincho" w:hAnsi="Times New Roman" w:cs="Times New Roman"/>
          <w:b/>
          <w:bCs/>
          <w:color w:val="0C0C0C"/>
        </w:rPr>
      </w:pPr>
      <w:r w:rsidRPr="004933E9">
        <w:rPr>
          <w:rFonts w:ascii="Times New Roman" w:hAnsi="Times New Roman" w:cs="Times New Roman"/>
          <w:b/>
          <w:bCs/>
          <w:color w:val="0C0C0C"/>
        </w:rPr>
        <w:t xml:space="preserve">LEADERSHIP/VOLUNTEER EXPERIENCE </w:t>
      </w:r>
      <w:r w:rsidRPr="004933E9">
        <w:rPr>
          <w:rFonts w:ascii="MS Mincho" w:eastAsia="MS Mincho" w:hAnsi="MS Mincho" w:cs="MS Mincho"/>
          <w:b/>
          <w:bCs/>
          <w:color w:val="0C0C0C"/>
        </w:rPr>
        <w:t> </w:t>
      </w:r>
    </w:p>
    <w:p w14:paraId="43E4AD18" w14:textId="15D0088D" w:rsidR="00A110F5" w:rsidRPr="00315E6D" w:rsidRDefault="00A110F5" w:rsidP="00315E6D">
      <w:pPr>
        <w:widowControl w:val="0"/>
        <w:autoSpaceDE w:val="0"/>
        <w:autoSpaceDN w:val="0"/>
        <w:adjustRightInd w:val="0"/>
        <w:ind w:left="66"/>
        <w:contextualSpacing/>
        <w:jc w:val="both"/>
        <w:rPr>
          <w:rFonts w:ascii="Times New Roman" w:eastAsia="MS Mincho" w:hAnsi="Times New Roman" w:cs="Times New Roman"/>
          <w:bCs/>
          <w:color w:val="0C0C0C"/>
        </w:rPr>
      </w:pPr>
      <w:r w:rsidRPr="004933E9">
        <w:rPr>
          <w:rFonts w:ascii="Times New Roman" w:hAnsi="Times New Roman" w:cs="Times New Roman"/>
          <w:bCs/>
          <w:color w:val="0C0C0C"/>
        </w:rPr>
        <w:t>Engineering Science Ambassador</w:t>
      </w:r>
      <w:r w:rsidRPr="004933E9">
        <w:rPr>
          <w:rFonts w:ascii="MS Mincho" w:eastAsia="MS Mincho" w:hAnsi="MS Mincho" w:cs="MS Mincho"/>
          <w:bCs/>
          <w:color w:val="0C0C0C"/>
        </w:rPr>
        <w:t> </w:t>
      </w:r>
      <w:r w:rsidR="00315E6D">
        <w:rPr>
          <w:rFonts w:ascii="Times New Roman" w:hAnsi="Times New Roman" w:cs="Times New Roman"/>
          <w:bCs/>
          <w:color w:val="0C0C0C"/>
        </w:rPr>
        <w:tab/>
      </w:r>
      <w:r w:rsidR="00315E6D">
        <w:rPr>
          <w:rFonts w:ascii="Times New Roman" w:hAnsi="Times New Roman" w:cs="Times New Roman"/>
          <w:bCs/>
          <w:color w:val="0C0C0C"/>
        </w:rPr>
        <w:tab/>
      </w:r>
      <w:r w:rsidR="00315E6D">
        <w:rPr>
          <w:rFonts w:ascii="Times New Roman" w:hAnsi="Times New Roman" w:cs="Times New Roman"/>
          <w:bCs/>
          <w:color w:val="0C0C0C"/>
        </w:rPr>
        <w:tab/>
      </w:r>
      <w:r w:rsidR="00315E6D">
        <w:rPr>
          <w:rFonts w:ascii="Times New Roman" w:hAnsi="Times New Roman" w:cs="Times New Roman"/>
          <w:bCs/>
          <w:color w:val="0C0C0C"/>
        </w:rPr>
        <w:tab/>
      </w:r>
      <w:r w:rsidR="00315E6D">
        <w:rPr>
          <w:rFonts w:ascii="Times New Roman" w:hAnsi="Times New Roman" w:cs="Times New Roman"/>
          <w:bCs/>
          <w:color w:val="0C0C0C"/>
        </w:rPr>
        <w:tab/>
      </w:r>
      <w:r w:rsidR="00315E6D">
        <w:rPr>
          <w:rFonts w:ascii="Times New Roman" w:hAnsi="Times New Roman" w:cs="Times New Roman"/>
          <w:bCs/>
          <w:color w:val="0C0C0C"/>
        </w:rPr>
        <w:tab/>
      </w:r>
      <w:r w:rsidR="00315E6D">
        <w:rPr>
          <w:rFonts w:ascii="Times New Roman" w:hAnsi="Times New Roman" w:cs="Times New Roman"/>
          <w:bCs/>
          <w:color w:val="0C0C0C"/>
        </w:rPr>
        <w:tab/>
        <w:t xml:space="preserve">September – December, 2013 </w:t>
      </w:r>
    </w:p>
    <w:p w14:paraId="5738C9B5" w14:textId="16B232F2" w:rsidR="001726CC" w:rsidRPr="001726CC" w:rsidRDefault="00315E6D" w:rsidP="001726C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1134" w:right="1161"/>
        <w:contextualSpacing/>
        <w:jc w:val="both"/>
        <w:rPr>
          <w:rFonts w:ascii="Times New Roman" w:hAnsi="Times New Roman" w:cs="Times New Roman"/>
          <w:color w:val="0C0C0C"/>
        </w:rPr>
      </w:pPr>
      <w:r>
        <w:rPr>
          <w:rFonts w:ascii="Times New Roman" w:hAnsi="Times New Roman" w:cs="Times New Roman"/>
          <w:color w:val="0C0C0C"/>
        </w:rPr>
        <w:t xml:space="preserve">Conversed with prospective </w:t>
      </w:r>
      <w:r w:rsidR="001726CC">
        <w:rPr>
          <w:rFonts w:ascii="Times New Roman" w:hAnsi="Times New Roman" w:cs="Times New Roman"/>
          <w:color w:val="0C0C0C"/>
        </w:rPr>
        <w:t>Engineering Science</w:t>
      </w:r>
      <w:r>
        <w:rPr>
          <w:rFonts w:ascii="Times New Roman" w:hAnsi="Times New Roman" w:cs="Times New Roman"/>
          <w:color w:val="0C0C0C"/>
        </w:rPr>
        <w:t xml:space="preserve"> students </w:t>
      </w:r>
      <w:r w:rsidR="00A110F5" w:rsidRPr="001726CC">
        <w:rPr>
          <w:rFonts w:ascii="Times New Roman" w:hAnsi="Times New Roman" w:cs="Times New Roman"/>
          <w:color w:val="0C0C0C"/>
        </w:rPr>
        <w:t xml:space="preserve">at </w:t>
      </w:r>
      <w:r w:rsidR="001726CC">
        <w:rPr>
          <w:rFonts w:ascii="Times New Roman" w:hAnsi="Times New Roman" w:cs="Times New Roman"/>
          <w:color w:val="0C0C0C"/>
        </w:rPr>
        <w:t xml:space="preserve">University Fairs </w:t>
      </w:r>
    </w:p>
    <w:p w14:paraId="4664158D" w14:textId="77777777" w:rsidR="004B14A2" w:rsidRDefault="004B14A2" w:rsidP="00FA2E28">
      <w:pPr>
        <w:widowControl w:val="0"/>
        <w:autoSpaceDE w:val="0"/>
        <w:autoSpaceDN w:val="0"/>
        <w:adjustRightInd w:val="0"/>
        <w:ind w:right="1728"/>
        <w:contextualSpacing/>
        <w:jc w:val="both"/>
        <w:rPr>
          <w:rFonts w:ascii="Times New Roman" w:hAnsi="Times New Roman" w:cs="Times New Roman"/>
          <w:b/>
          <w:bCs/>
          <w:color w:val="0C0C0C"/>
        </w:rPr>
      </w:pPr>
    </w:p>
    <w:p w14:paraId="4A309593" w14:textId="4955F0F7" w:rsidR="00FA2E28" w:rsidRDefault="00FA2E28" w:rsidP="00FA2E28">
      <w:pPr>
        <w:widowControl w:val="0"/>
        <w:autoSpaceDE w:val="0"/>
        <w:autoSpaceDN w:val="0"/>
        <w:adjustRightInd w:val="0"/>
        <w:ind w:right="1728"/>
        <w:contextualSpacing/>
        <w:jc w:val="both"/>
        <w:rPr>
          <w:rFonts w:ascii="Times New Roman" w:hAnsi="Times New Roman" w:cs="Times New Roman"/>
          <w:b/>
          <w:bCs/>
          <w:color w:val="0C0C0C"/>
        </w:rPr>
      </w:pPr>
      <w:r>
        <w:rPr>
          <w:rFonts w:ascii="Times New Roman" w:hAnsi="Times New Roman" w:cs="Times New Roman"/>
          <w:b/>
          <w:bCs/>
          <w:color w:val="0C0C0C"/>
        </w:rPr>
        <w:t>HOBBIES</w:t>
      </w:r>
      <w:r w:rsidR="008F5B0F">
        <w:rPr>
          <w:rFonts w:ascii="Times New Roman" w:hAnsi="Times New Roman" w:cs="Times New Roman"/>
          <w:b/>
          <w:bCs/>
          <w:color w:val="0C0C0C"/>
        </w:rPr>
        <w:t xml:space="preserve"> </w:t>
      </w:r>
    </w:p>
    <w:p w14:paraId="19AECCF0" w14:textId="61F8CBFB" w:rsidR="009E296E" w:rsidRPr="009E296E" w:rsidRDefault="00FA2E28" w:rsidP="004933E9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bCs/>
          <w:color w:val="0C0C0C"/>
        </w:rPr>
      </w:pPr>
      <w:r>
        <w:rPr>
          <w:rFonts w:ascii="Times New Roman" w:hAnsi="Times New Roman" w:cs="Times New Roman"/>
          <w:bCs/>
          <w:color w:val="0C0C0C"/>
        </w:rPr>
        <w:t xml:space="preserve">Bollywood Dance Instructor at Hart House, U of </w:t>
      </w:r>
      <w:r w:rsidR="004252F8">
        <w:rPr>
          <w:rFonts w:ascii="Times New Roman" w:hAnsi="Times New Roman" w:cs="Times New Roman"/>
          <w:bCs/>
          <w:color w:val="0C0C0C"/>
        </w:rPr>
        <w:t>T</w:t>
      </w:r>
      <w:r w:rsidR="004252F8">
        <w:rPr>
          <w:rFonts w:ascii="Times New Roman" w:hAnsi="Times New Roman" w:cs="Times New Roman"/>
          <w:bCs/>
          <w:color w:val="0C0C0C"/>
        </w:rPr>
        <w:tab/>
      </w:r>
      <w:r w:rsidR="004252F8">
        <w:rPr>
          <w:rFonts w:ascii="Times New Roman" w:hAnsi="Times New Roman" w:cs="Times New Roman"/>
          <w:bCs/>
          <w:color w:val="0C0C0C"/>
        </w:rPr>
        <w:tab/>
      </w:r>
      <w:r w:rsidR="004252F8">
        <w:rPr>
          <w:rFonts w:ascii="Times New Roman" w:hAnsi="Times New Roman" w:cs="Times New Roman"/>
          <w:bCs/>
          <w:color w:val="0C0C0C"/>
        </w:rPr>
        <w:tab/>
      </w:r>
      <w:r w:rsidR="004252F8">
        <w:rPr>
          <w:rFonts w:ascii="Times New Roman" w:hAnsi="Times New Roman" w:cs="Times New Roman"/>
          <w:bCs/>
          <w:color w:val="0C0C0C"/>
        </w:rPr>
        <w:tab/>
      </w:r>
      <w:r w:rsidR="004252F8">
        <w:rPr>
          <w:rFonts w:ascii="Times New Roman" w:hAnsi="Times New Roman" w:cs="Times New Roman"/>
          <w:bCs/>
          <w:color w:val="0C0C0C"/>
        </w:rPr>
        <w:tab/>
      </w:r>
      <w:r w:rsidR="00531B65">
        <w:rPr>
          <w:rFonts w:ascii="Times New Roman" w:hAnsi="Times New Roman" w:cs="Times New Roman"/>
          <w:bCs/>
          <w:color w:val="0C0C0C"/>
        </w:rPr>
        <w:t xml:space="preserve">             February – July, 2016</w:t>
      </w:r>
    </w:p>
    <w:p w14:paraId="20B65040" w14:textId="77777777" w:rsidR="009E296E" w:rsidRDefault="009E296E" w:rsidP="004933E9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bCs/>
          <w:color w:val="0C0C0C"/>
        </w:rPr>
      </w:pPr>
    </w:p>
    <w:p w14:paraId="6C3D7854" w14:textId="3DBEB64A" w:rsidR="00F27226" w:rsidRPr="004933E9" w:rsidRDefault="00A110F5" w:rsidP="004933E9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color w:val="0C0C0C"/>
        </w:rPr>
      </w:pPr>
      <w:r w:rsidRPr="004933E9">
        <w:rPr>
          <w:rFonts w:ascii="Times New Roman" w:hAnsi="Times New Roman" w:cs="Times New Roman"/>
          <w:bCs/>
          <w:color w:val="0C0C0C"/>
        </w:rPr>
        <w:t xml:space="preserve">REFERENCES: </w:t>
      </w:r>
      <w:r w:rsidR="00315E6D">
        <w:rPr>
          <w:rFonts w:ascii="Times New Roman" w:hAnsi="Times New Roman" w:cs="Times New Roman"/>
          <w:bCs/>
          <w:color w:val="0C0C0C"/>
        </w:rPr>
        <w:t>Available on Request</w:t>
      </w:r>
    </w:p>
    <w:sectPr w:rsidR="00F27226" w:rsidRPr="004933E9" w:rsidSect="001D119A"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344939" w14:textId="77777777" w:rsidR="00D9108F" w:rsidRDefault="00D9108F" w:rsidP="001B5E09">
      <w:r>
        <w:separator/>
      </w:r>
    </w:p>
  </w:endnote>
  <w:endnote w:type="continuationSeparator" w:id="0">
    <w:p w14:paraId="7630C563" w14:textId="77777777" w:rsidR="00D9108F" w:rsidRDefault="00D9108F" w:rsidP="001B5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7AF997" w14:textId="77777777" w:rsidR="001B5E09" w:rsidRDefault="001B5E09" w:rsidP="00A12BF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256AB2" w14:textId="77777777" w:rsidR="001B5E09" w:rsidRDefault="001B5E0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39D5C6" w14:textId="77777777" w:rsidR="001B5E09" w:rsidRPr="001B5E09" w:rsidRDefault="001B5E09" w:rsidP="00A12BF1">
    <w:pPr>
      <w:pStyle w:val="Footer"/>
      <w:framePr w:wrap="none" w:vAnchor="text" w:hAnchor="margin" w:xAlign="center" w:y="1"/>
      <w:rPr>
        <w:rStyle w:val="PageNumber"/>
        <w:rFonts w:ascii="Times New Roman" w:hAnsi="Times New Roman" w:cs="Times New Roman"/>
      </w:rPr>
    </w:pPr>
    <w:r w:rsidRPr="001B5E09">
      <w:rPr>
        <w:rStyle w:val="PageNumber"/>
        <w:rFonts w:ascii="Times New Roman" w:hAnsi="Times New Roman" w:cs="Times New Roman"/>
      </w:rPr>
      <w:fldChar w:fldCharType="begin"/>
    </w:r>
    <w:r w:rsidRPr="001B5E09">
      <w:rPr>
        <w:rStyle w:val="PageNumber"/>
        <w:rFonts w:ascii="Times New Roman" w:hAnsi="Times New Roman" w:cs="Times New Roman"/>
      </w:rPr>
      <w:instrText xml:space="preserve">PAGE  </w:instrText>
    </w:r>
    <w:r w:rsidRPr="001B5E09">
      <w:rPr>
        <w:rStyle w:val="PageNumber"/>
        <w:rFonts w:ascii="Times New Roman" w:hAnsi="Times New Roman" w:cs="Times New Roman"/>
      </w:rPr>
      <w:fldChar w:fldCharType="separate"/>
    </w:r>
    <w:r w:rsidR="00D9108F">
      <w:rPr>
        <w:rStyle w:val="PageNumber"/>
        <w:rFonts w:ascii="Times New Roman" w:hAnsi="Times New Roman" w:cs="Times New Roman"/>
        <w:noProof/>
      </w:rPr>
      <w:t>1</w:t>
    </w:r>
    <w:r w:rsidRPr="001B5E09">
      <w:rPr>
        <w:rStyle w:val="PageNumber"/>
        <w:rFonts w:ascii="Times New Roman" w:hAnsi="Times New Roman" w:cs="Times New Roman"/>
      </w:rPr>
      <w:fldChar w:fldCharType="end"/>
    </w:r>
  </w:p>
  <w:p w14:paraId="243826EB" w14:textId="77777777" w:rsidR="001B5E09" w:rsidRDefault="001B5E0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1E0275" w14:textId="77777777" w:rsidR="00D9108F" w:rsidRDefault="00D9108F" w:rsidP="001B5E09">
      <w:r>
        <w:separator/>
      </w:r>
    </w:p>
  </w:footnote>
  <w:footnote w:type="continuationSeparator" w:id="0">
    <w:p w14:paraId="2B422273" w14:textId="77777777" w:rsidR="00D9108F" w:rsidRDefault="00D9108F" w:rsidP="001B5E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3D3652F"/>
    <w:multiLevelType w:val="hybridMultilevel"/>
    <w:tmpl w:val="162E2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5C1D4B"/>
    <w:multiLevelType w:val="hybridMultilevel"/>
    <w:tmpl w:val="01849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1117BC"/>
    <w:multiLevelType w:val="hybridMultilevel"/>
    <w:tmpl w:val="82380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F1668D"/>
    <w:multiLevelType w:val="hybridMultilevel"/>
    <w:tmpl w:val="D8389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F41755"/>
    <w:multiLevelType w:val="hybridMultilevel"/>
    <w:tmpl w:val="A6D83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6C5B89"/>
    <w:multiLevelType w:val="hybridMultilevel"/>
    <w:tmpl w:val="D61A6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4E263B"/>
    <w:multiLevelType w:val="hybridMultilevel"/>
    <w:tmpl w:val="E12AB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2"/>
  </w:num>
  <w:num w:numId="8">
    <w:abstractNumId w:val="7"/>
  </w:num>
  <w:num w:numId="9">
    <w:abstractNumId w:val="10"/>
  </w:num>
  <w:num w:numId="10">
    <w:abstractNumId w:val="6"/>
  </w:num>
  <w:num w:numId="11">
    <w:abstractNumId w:val="11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BA0"/>
    <w:rsid w:val="00001B44"/>
    <w:rsid w:val="000062D6"/>
    <w:rsid w:val="00010EAF"/>
    <w:rsid w:val="000C57CB"/>
    <w:rsid w:val="000D1C9D"/>
    <w:rsid w:val="00125C2D"/>
    <w:rsid w:val="00147C81"/>
    <w:rsid w:val="001726CC"/>
    <w:rsid w:val="00192532"/>
    <w:rsid w:val="001B5E09"/>
    <w:rsid w:val="001C5C87"/>
    <w:rsid w:val="001D065A"/>
    <w:rsid w:val="001D119A"/>
    <w:rsid w:val="001F7462"/>
    <w:rsid w:val="002127F1"/>
    <w:rsid w:val="00223DFD"/>
    <w:rsid w:val="002A694A"/>
    <w:rsid w:val="002B0126"/>
    <w:rsid w:val="002D56AE"/>
    <w:rsid w:val="002E5C67"/>
    <w:rsid w:val="00311E91"/>
    <w:rsid w:val="00315E6D"/>
    <w:rsid w:val="003176AC"/>
    <w:rsid w:val="00364C63"/>
    <w:rsid w:val="003D7A40"/>
    <w:rsid w:val="003F1E12"/>
    <w:rsid w:val="003F6BD1"/>
    <w:rsid w:val="00411F24"/>
    <w:rsid w:val="004252F8"/>
    <w:rsid w:val="00446D71"/>
    <w:rsid w:val="00466723"/>
    <w:rsid w:val="00470353"/>
    <w:rsid w:val="004933E9"/>
    <w:rsid w:val="004937D5"/>
    <w:rsid w:val="004943D3"/>
    <w:rsid w:val="004946DD"/>
    <w:rsid w:val="004A0500"/>
    <w:rsid w:val="004A3460"/>
    <w:rsid w:val="004A4F6F"/>
    <w:rsid w:val="004B144C"/>
    <w:rsid w:val="004B14A2"/>
    <w:rsid w:val="004B5E55"/>
    <w:rsid w:val="004C6D0B"/>
    <w:rsid w:val="00503010"/>
    <w:rsid w:val="00510831"/>
    <w:rsid w:val="00531B65"/>
    <w:rsid w:val="005678A2"/>
    <w:rsid w:val="005846C0"/>
    <w:rsid w:val="0058675B"/>
    <w:rsid w:val="00592592"/>
    <w:rsid w:val="005C08EF"/>
    <w:rsid w:val="00617CA7"/>
    <w:rsid w:val="006436B0"/>
    <w:rsid w:val="00654765"/>
    <w:rsid w:val="0069414D"/>
    <w:rsid w:val="006A4781"/>
    <w:rsid w:val="006C3AA6"/>
    <w:rsid w:val="006F0410"/>
    <w:rsid w:val="007B31A4"/>
    <w:rsid w:val="007D3A5A"/>
    <w:rsid w:val="00802736"/>
    <w:rsid w:val="008614AC"/>
    <w:rsid w:val="008D3633"/>
    <w:rsid w:val="008D470F"/>
    <w:rsid w:val="008D7DCD"/>
    <w:rsid w:val="008E26E8"/>
    <w:rsid w:val="008F5B0F"/>
    <w:rsid w:val="008F7ED0"/>
    <w:rsid w:val="00957ACB"/>
    <w:rsid w:val="009747F7"/>
    <w:rsid w:val="009A1BA0"/>
    <w:rsid w:val="009A5305"/>
    <w:rsid w:val="009A663B"/>
    <w:rsid w:val="009D5D08"/>
    <w:rsid w:val="009E296E"/>
    <w:rsid w:val="00A0565E"/>
    <w:rsid w:val="00A110F5"/>
    <w:rsid w:val="00A17124"/>
    <w:rsid w:val="00A7319A"/>
    <w:rsid w:val="00AA5348"/>
    <w:rsid w:val="00AC094F"/>
    <w:rsid w:val="00AD45D9"/>
    <w:rsid w:val="00AE3EA4"/>
    <w:rsid w:val="00AF54EC"/>
    <w:rsid w:val="00B26268"/>
    <w:rsid w:val="00B41F75"/>
    <w:rsid w:val="00B80D4A"/>
    <w:rsid w:val="00BA210B"/>
    <w:rsid w:val="00BA73EA"/>
    <w:rsid w:val="00BE6271"/>
    <w:rsid w:val="00C01FBF"/>
    <w:rsid w:val="00C2644D"/>
    <w:rsid w:val="00C34304"/>
    <w:rsid w:val="00C56851"/>
    <w:rsid w:val="00C75E70"/>
    <w:rsid w:val="00C82F64"/>
    <w:rsid w:val="00CF22E4"/>
    <w:rsid w:val="00D027DA"/>
    <w:rsid w:val="00D210E4"/>
    <w:rsid w:val="00D30467"/>
    <w:rsid w:val="00D35D3A"/>
    <w:rsid w:val="00D82D7A"/>
    <w:rsid w:val="00D91049"/>
    <w:rsid w:val="00D9108F"/>
    <w:rsid w:val="00DB15C4"/>
    <w:rsid w:val="00DB321B"/>
    <w:rsid w:val="00DE186C"/>
    <w:rsid w:val="00DF4EBA"/>
    <w:rsid w:val="00E030F4"/>
    <w:rsid w:val="00E13A27"/>
    <w:rsid w:val="00E15708"/>
    <w:rsid w:val="00E37040"/>
    <w:rsid w:val="00E47911"/>
    <w:rsid w:val="00E7352D"/>
    <w:rsid w:val="00E8182E"/>
    <w:rsid w:val="00E9259E"/>
    <w:rsid w:val="00ED7FC0"/>
    <w:rsid w:val="00EF0E81"/>
    <w:rsid w:val="00F27226"/>
    <w:rsid w:val="00F36416"/>
    <w:rsid w:val="00F500ED"/>
    <w:rsid w:val="00F55BEA"/>
    <w:rsid w:val="00F778C4"/>
    <w:rsid w:val="00FA2E28"/>
    <w:rsid w:val="00FC0F4F"/>
    <w:rsid w:val="00FE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CBD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01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B5E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5E09"/>
  </w:style>
  <w:style w:type="character" w:styleId="PageNumber">
    <w:name w:val="page number"/>
    <w:basedOn w:val="DefaultParagraphFont"/>
    <w:uiPriority w:val="99"/>
    <w:semiHidden/>
    <w:unhideWhenUsed/>
    <w:rsid w:val="001B5E09"/>
  </w:style>
  <w:style w:type="paragraph" w:styleId="Header">
    <w:name w:val="header"/>
    <w:basedOn w:val="Normal"/>
    <w:link w:val="HeaderChar"/>
    <w:uiPriority w:val="99"/>
    <w:unhideWhenUsed/>
    <w:rsid w:val="001B5E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5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E8C835-CFC1-2842-B017-EC8F4BD4B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896</Words>
  <Characters>5109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Arushri Swarup</dc:creator>
  <cp:keywords/>
  <dc:description/>
  <cp:lastModifiedBy>Arushri Swarup</cp:lastModifiedBy>
  <cp:revision>4</cp:revision>
  <cp:lastPrinted>2016-07-28T22:27:00Z</cp:lastPrinted>
  <dcterms:created xsi:type="dcterms:W3CDTF">2017-07-19T15:47:00Z</dcterms:created>
  <dcterms:modified xsi:type="dcterms:W3CDTF">2017-07-19T15:57:00Z</dcterms:modified>
</cp:coreProperties>
</file>