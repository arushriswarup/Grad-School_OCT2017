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A0" w:rsidRPr="001554EE" w:rsidRDefault="009A1BA0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center"/>
        <w:rPr>
          <w:rFonts w:cs="Arial"/>
        </w:rPr>
      </w:pPr>
      <w:r w:rsidRPr="001554EE">
        <w:rPr>
          <w:rFonts w:cs="Arial"/>
          <w:b/>
          <w:bCs/>
        </w:rPr>
        <w:t>ARUSHRI SWARUP</w:t>
      </w:r>
    </w:p>
    <w:p w:rsidR="001D119A" w:rsidRPr="001554EE" w:rsidRDefault="009A1BA0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center"/>
        <w:rPr>
          <w:rFonts w:eastAsia="MS Mincho" w:cs="Arial"/>
        </w:rPr>
      </w:pPr>
      <w:r w:rsidRPr="001554EE">
        <w:rPr>
          <w:rFonts w:cs="Arial"/>
        </w:rPr>
        <w:t xml:space="preserve">58 </w:t>
      </w:r>
      <w:proofErr w:type="spellStart"/>
      <w:r w:rsidRPr="001554EE">
        <w:rPr>
          <w:rFonts w:cs="Arial"/>
        </w:rPr>
        <w:t>Northforest</w:t>
      </w:r>
      <w:proofErr w:type="spellEnd"/>
      <w:r w:rsidRPr="001554EE">
        <w:rPr>
          <w:rFonts w:cs="Arial"/>
        </w:rPr>
        <w:t xml:space="preserve"> Trail</w:t>
      </w:r>
      <w:r w:rsidR="00F500ED" w:rsidRPr="001554EE">
        <w:rPr>
          <w:rFonts w:eastAsia="MS Mincho" w:cs="Arial"/>
        </w:rPr>
        <w:t>,</w:t>
      </w:r>
      <w:r w:rsidR="00852CF9" w:rsidRPr="001554EE">
        <w:rPr>
          <w:rFonts w:eastAsia="MS Mincho" w:cs="Arial"/>
        </w:rPr>
        <w:t xml:space="preserve"> </w:t>
      </w:r>
      <w:r w:rsidRPr="001554EE">
        <w:rPr>
          <w:rFonts w:cs="Arial"/>
        </w:rPr>
        <w:t>K</w:t>
      </w:r>
      <w:r w:rsidR="004933E9" w:rsidRPr="001554EE">
        <w:rPr>
          <w:rFonts w:cs="Arial"/>
        </w:rPr>
        <w:t>itchener, Ontario</w:t>
      </w:r>
      <w:r w:rsidR="001B5E09" w:rsidRPr="001554EE">
        <w:rPr>
          <w:rFonts w:cs="Arial"/>
        </w:rPr>
        <w:t xml:space="preserve">, </w:t>
      </w:r>
      <w:r w:rsidR="004C454C" w:rsidRPr="001554EE">
        <w:rPr>
          <w:rFonts w:cs="Arial"/>
        </w:rPr>
        <w:t>N2N 2Z1</w:t>
      </w:r>
    </w:p>
    <w:p w:rsidR="004933E9" w:rsidRPr="001554EE" w:rsidRDefault="009A1BA0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center"/>
        <w:rPr>
          <w:rFonts w:eastAsia="MS Mincho" w:cs="Arial"/>
        </w:rPr>
      </w:pPr>
      <w:r w:rsidRPr="001554EE">
        <w:rPr>
          <w:rFonts w:cs="Arial"/>
        </w:rPr>
        <w:t>519-575-5468</w:t>
      </w:r>
      <w:r w:rsidR="004933E9" w:rsidRPr="001554EE">
        <w:rPr>
          <w:rFonts w:cs="Arial"/>
        </w:rPr>
        <w:t xml:space="preserve"> |</w:t>
      </w:r>
      <w:r w:rsidRPr="001554EE">
        <w:rPr>
          <w:rFonts w:cs="Arial"/>
        </w:rPr>
        <w:t xml:space="preserve"> </w:t>
      </w:r>
      <w:r w:rsidR="00B41F75" w:rsidRPr="001554EE">
        <w:rPr>
          <w:rFonts w:cs="Arial"/>
          <w:color w:val="000010"/>
        </w:rPr>
        <w:t>arushri</w:t>
      </w:r>
      <w:r w:rsidR="00105F10" w:rsidRPr="001554EE">
        <w:rPr>
          <w:rFonts w:cs="Arial"/>
          <w:color w:val="000010"/>
        </w:rPr>
        <w:t>.</w:t>
      </w:r>
      <w:r w:rsidR="00B41F75" w:rsidRPr="001554EE">
        <w:rPr>
          <w:rFonts w:cs="Arial"/>
          <w:color w:val="000010"/>
        </w:rPr>
        <w:t>swarup@</w:t>
      </w:r>
      <w:r w:rsidR="00105F10" w:rsidRPr="001554EE">
        <w:rPr>
          <w:rFonts w:cs="Arial"/>
          <w:color w:val="000010"/>
        </w:rPr>
        <w:t>mail.utoronto</w:t>
      </w:r>
      <w:r w:rsidR="00B41F75" w:rsidRPr="001554EE">
        <w:rPr>
          <w:rFonts w:cs="Arial"/>
          <w:color w:val="000010"/>
        </w:rPr>
        <w:t>.c</w:t>
      </w:r>
      <w:r w:rsidR="00105F10" w:rsidRPr="001554EE">
        <w:rPr>
          <w:rFonts w:cs="Arial"/>
          <w:color w:val="000010"/>
        </w:rPr>
        <w:t>a</w:t>
      </w:r>
    </w:p>
    <w:p w:rsidR="00B7488F" w:rsidRDefault="00B7488F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bCs/>
        </w:rPr>
      </w:pPr>
    </w:p>
    <w:p w:rsidR="004933E9" w:rsidRPr="0072493D" w:rsidRDefault="009A663B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bCs/>
        </w:rPr>
      </w:pPr>
      <w:r w:rsidRPr="001554EE">
        <w:rPr>
          <w:rFonts w:cs="Arial"/>
          <w:b/>
          <w:bCs/>
        </w:rPr>
        <w:t>PERSONAL STATEMENT</w:t>
      </w:r>
      <w:r w:rsidR="0072493D">
        <w:rPr>
          <w:rFonts w:cs="Arial"/>
          <w:b/>
          <w:bCs/>
        </w:rPr>
        <w:t xml:space="preserve">: </w:t>
      </w:r>
      <w:r w:rsidR="00D210E4" w:rsidRPr="001554EE">
        <w:rPr>
          <w:rFonts w:cs="Arial"/>
        </w:rPr>
        <w:t xml:space="preserve">A driven, hard-working and optimistic </w:t>
      </w:r>
      <w:proofErr w:type="spellStart"/>
      <w:r w:rsidR="00EF0E81" w:rsidRPr="001554EE">
        <w:rPr>
          <w:rFonts w:cs="Arial"/>
        </w:rPr>
        <w:t>MASc.</w:t>
      </w:r>
      <w:proofErr w:type="spellEnd"/>
      <w:r w:rsidR="00D210E4" w:rsidRPr="001554EE">
        <w:rPr>
          <w:rFonts w:cs="Arial"/>
        </w:rPr>
        <w:t xml:space="preserve"> </w:t>
      </w:r>
      <w:r w:rsidR="00125C2D" w:rsidRPr="001554EE">
        <w:rPr>
          <w:rFonts w:cs="Arial"/>
        </w:rPr>
        <w:t>candidate</w:t>
      </w:r>
      <w:r w:rsidR="003D7A40" w:rsidRPr="001554EE">
        <w:rPr>
          <w:rFonts w:cs="Arial"/>
        </w:rPr>
        <w:t xml:space="preserve">, </w:t>
      </w:r>
      <w:r w:rsidR="00125C2D" w:rsidRPr="001554EE">
        <w:rPr>
          <w:rFonts w:cs="Arial"/>
        </w:rPr>
        <w:t>developing new instruments to fac</w:t>
      </w:r>
      <w:r w:rsidR="00820523">
        <w:rPr>
          <w:rFonts w:cs="Arial"/>
        </w:rPr>
        <w:t>ilitate endoscopic ear surgery, affiliated with</w:t>
      </w:r>
      <w:r w:rsidR="00125C2D" w:rsidRPr="001554EE">
        <w:rPr>
          <w:rFonts w:cs="Arial"/>
        </w:rPr>
        <w:t xml:space="preserve"> IBBME and </w:t>
      </w:r>
      <w:r w:rsidR="006040FD" w:rsidRPr="001554EE">
        <w:rPr>
          <w:rFonts w:cs="Arial"/>
        </w:rPr>
        <w:t>the Hospital for Sick Children.</w:t>
      </w:r>
      <w:r w:rsidR="00C65BDA">
        <w:rPr>
          <w:rFonts w:cs="Arial"/>
        </w:rPr>
        <w:t xml:space="preserve"> </w:t>
      </w:r>
      <w:r w:rsidR="00820523">
        <w:rPr>
          <w:rFonts w:cs="Arial"/>
        </w:rPr>
        <w:t>Through</w:t>
      </w:r>
      <w:r w:rsidR="00C65BDA">
        <w:rPr>
          <w:rFonts w:cs="Arial"/>
        </w:rPr>
        <w:t xml:space="preserve"> the undergraduate program of Engineering Science, Biomedical Systems</w:t>
      </w:r>
      <w:r w:rsidR="00152F8B">
        <w:rPr>
          <w:rFonts w:cs="Arial"/>
        </w:rPr>
        <w:t xml:space="preserve"> Option</w:t>
      </w:r>
      <w:r w:rsidR="00C65BDA">
        <w:rPr>
          <w:rFonts w:cs="Arial"/>
        </w:rPr>
        <w:t xml:space="preserve"> at U of T as well as</w:t>
      </w:r>
      <w:r w:rsidR="00152F8B">
        <w:rPr>
          <w:rFonts w:cs="Arial"/>
        </w:rPr>
        <w:t xml:space="preserve"> through</w:t>
      </w:r>
      <w:r w:rsidR="00C65BDA">
        <w:rPr>
          <w:rFonts w:cs="Arial"/>
        </w:rPr>
        <w:t xml:space="preserve"> internships, she </w:t>
      </w:r>
      <w:r w:rsidR="00820523">
        <w:rPr>
          <w:rFonts w:cs="Arial"/>
        </w:rPr>
        <w:t xml:space="preserve">has </w:t>
      </w:r>
      <w:r w:rsidR="00C65BDA">
        <w:rPr>
          <w:rFonts w:cs="Arial"/>
        </w:rPr>
        <w:t>d</w:t>
      </w:r>
      <w:r w:rsidR="00D210E4" w:rsidRPr="001554EE">
        <w:rPr>
          <w:rFonts w:cs="Arial"/>
        </w:rPr>
        <w:t xml:space="preserve">eveloped engineering design, teamwork and project management </w:t>
      </w:r>
      <w:bookmarkStart w:id="0" w:name="_GoBack"/>
      <w:bookmarkEnd w:id="0"/>
      <w:r w:rsidR="00C65BDA">
        <w:rPr>
          <w:rFonts w:cs="Arial"/>
        </w:rPr>
        <w:t>skills.</w:t>
      </w:r>
    </w:p>
    <w:p w:rsidR="009A663B" w:rsidRPr="001554EE" w:rsidRDefault="009A663B" w:rsidP="00E75A35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</w:rPr>
      </w:pPr>
    </w:p>
    <w:p w:rsidR="00F27226" w:rsidRPr="001554EE" w:rsidRDefault="00F27226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color w:val="0C0C0C"/>
        </w:rPr>
      </w:pPr>
      <w:r w:rsidRPr="001554EE">
        <w:rPr>
          <w:rFonts w:cs="Arial"/>
          <w:b/>
          <w:color w:val="0C0C0C"/>
        </w:rPr>
        <w:t>WORK EXPERIENCE</w:t>
      </w:r>
    </w:p>
    <w:p w:rsidR="00531B65" w:rsidRPr="001554EE" w:rsidRDefault="00531B65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 xml:space="preserve">Masters of Applied Science Candidate – </w:t>
      </w:r>
      <w:r w:rsidR="006040FD" w:rsidRPr="001554EE">
        <w:rPr>
          <w:rFonts w:cs="Arial"/>
          <w:b/>
          <w:color w:val="0C0C0C"/>
        </w:rPr>
        <w:t>IBBME</w:t>
      </w:r>
      <w:r w:rsidRPr="001554EE">
        <w:rPr>
          <w:rFonts w:cs="Arial"/>
          <w:b/>
          <w:color w:val="0C0C0C"/>
        </w:rPr>
        <w:t xml:space="preserve"> and the Hospital for Sick Children</w:t>
      </w:r>
      <w:r w:rsidR="004C6D0B" w:rsidRPr="001554EE">
        <w:rPr>
          <w:rFonts w:cs="Arial"/>
          <w:b/>
          <w:color w:val="0C0C0C"/>
        </w:rPr>
        <w:tab/>
      </w:r>
      <w:r w:rsidR="00795CE7">
        <w:rPr>
          <w:rFonts w:cs="Arial"/>
          <w:b/>
          <w:color w:val="0C0C0C"/>
        </w:rPr>
        <w:t xml:space="preserve">  </w:t>
      </w:r>
      <w:r w:rsidR="008B5BB1">
        <w:rPr>
          <w:rFonts w:cs="Arial"/>
          <w:b/>
          <w:color w:val="0C0C0C"/>
        </w:rPr>
        <w:t xml:space="preserve"> </w:t>
      </w:r>
      <w:r w:rsidR="004C6D0B" w:rsidRPr="008B5BB1">
        <w:rPr>
          <w:rFonts w:cs="Arial"/>
          <w:color w:val="0C0C0C"/>
        </w:rPr>
        <w:t>Sept, 2016 - Present</w:t>
      </w:r>
    </w:p>
    <w:p w:rsidR="00531B65" w:rsidRPr="001554EE" w:rsidRDefault="006040F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Collaborating</w:t>
      </w:r>
      <w:r w:rsidR="00531B65" w:rsidRPr="001554EE">
        <w:rPr>
          <w:rFonts w:cs="Arial"/>
          <w:color w:val="0C0C0C"/>
        </w:rPr>
        <w:t xml:space="preserve"> with a pediatric e</w:t>
      </w:r>
      <w:r w:rsidR="00152F8B">
        <w:rPr>
          <w:rFonts w:cs="Arial"/>
          <w:color w:val="0C0C0C"/>
        </w:rPr>
        <w:t>ar surgeon to develop and test surgical instruments</w:t>
      </w:r>
    </w:p>
    <w:p w:rsidR="00531B65" w:rsidRPr="00795CE7" w:rsidRDefault="001554EE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b/>
          <w:color w:val="0C0C0C"/>
        </w:rPr>
      </w:pPr>
      <w:r>
        <w:rPr>
          <w:rFonts w:cs="Arial"/>
          <w:color w:val="0C0C0C"/>
        </w:rPr>
        <w:t>Fabricated a prototype instrument using a micro-mill machine</w:t>
      </w:r>
      <w:r w:rsidR="00795CE7">
        <w:rPr>
          <w:rFonts w:cs="Arial"/>
          <w:color w:val="0C0C0C"/>
        </w:rPr>
        <w:t xml:space="preserve"> and assembly of </w:t>
      </w:r>
      <w:r w:rsidR="00B7488F">
        <w:rPr>
          <w:rFonts w:cs="Arial"/>
          <w:color w:val="0C0C0C"/>
        </w:rPr>
        <w:t xml:space="preserve">components; </w:t>
      </w:r>
      <w:r w:rsidR="00795CE7">
        <w:rPr>
          <w:rFonts w:cs="Arial"/>
          <w:color w:val="0C0C0C"/>
        </w:rPr>
        <w:t xml:space="preserve">presented it </w:t>
      </w:r>
      <w:r w:rsidR="009747F7" w:rsidRPr="00795CE7">
        <w:rPr>
          <w:rFonts w:cs="Arial"/>
          <w:color w:val="0C0C0C"/>
        </w:rPr>
        <w:t>at the 2</w:t>
      </w:r>
      <w:r w:rsidR="009747F7" w:rsidRPr="00795CE7">
        <w:rPr>
          <w:rFonts w:cs="Arial"/>
          <w:color w:val="0C0C0C"/>
          <w:vertAlign w:val="superscript"/>
        </w:rPr>
        <w:t>nd</w:t>
      </w:r>
      <w:r w:rsidR="009747F7" w:rsidRPr="00795CE7">
        <w:rPr>
          <w:rFonts w:cs="Arial"/>
          <w:color w:val="0C0C0C"/>
        </w:rPr>
        <w:t xml:space="preserve"> World Congress for </w:t>
      </w:r>
      <w:r w:rsidR="00795CE7">
        <w:rPr>
          <w:rFonts w:cs="Arial"/>
          <w:color w:val="0C0C0C"/>
        </w:rPr>
        <w:t>Endoscopic Ear Surgery</w:t>
      </w:r>
      <w:r w:rsidR="009747F7" w:rsidRPr="00795CE7">
        <w:rPr>
          <w:rFonts w:cs="Arial"/>
          <w:color w:val="0C0C0C"/>
        </w:rPr>
        <w:t xml:space="preserve"> in Bologna, Italy</w:t>
      </w:r>
      <w:r w:rsidR="006040FD" w:rsidRPr="00795CE7">
        <w:rPr>
          <w:rFonts w:cs="Arial"/>
          <w:color w:val="0C0C0C"/>
        </w:rPr>
        <w:t xml:space="preserve"> in</w:t>
      </w:r>
      <w:r w:rsidR="009747F7" w:rsidRPr="00795CE7">
        <w:rPr>
          <w:rFonts w:cs="Arial"/>
          <w:color w:val="0C0C0C"/>
        </w:rPr>
        <w:t xml:space="preserve"> April, 2017</w:t>
      </w:r>
    </w:p>
    <w:p w:rsidR="009747F7" w:rsidRPr="001554EE" w:rsidRDefault="009747F7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b/>
          <w:color w:val="0C0C0C"/>
        </w:rPr>
      </w:pPr>
      <w:r w:rsidRPr="001554EE">
        <w:rPr>
          <w:rFonts w:cs="Arial"/>
          <w:color w:val="0C0C0C"/>
        </w:rPr>
        <w:t xml:space="preserve">Conducting a needs analysis survey for international endoscopic ear surgeons to inform the design of </w:t>
      </w:r>
      <w:r w:rsidR="001554EE">
        <w:rPr>
          <w:rFonts w:cs="Arial"/>
          <w:color w:val="0C0C0C"/>
        </w:rPr>
        <w:t>instruments</w:t>
      </w:r>
      <w:r w:rsidRPr="001554EE">
        <w:rPr>
          <w:rFonts w:cs="Arial"/>
          <w:color w:val="0C0C0C"/>
        </w:rPr>
        <w:t xml:space="preserve">, with </w:t>
      </w:r>
      <w:proofErr w:type="spellStart"/>
      <w:r w:rsidRPr="001554EE">
        <w:rPr>
          <w:rFonts w:cs="Arial"/>
          <w:color w:val="0C0C0C"/>
        </w:rPr>
        <w:t>SickKids</w:t>
      </w:r>
      <w:proofErr w:type="spellEnd"/>
      <w:r w:rsidRPr="001554EE">
        <w:rPr>
          <w:rFonts w:cs="Arial"/>
          <w:color w:val="0C0C0C"/>
        </w:rPr>
        <w:t xml:space="preserve"> Research Ethics Board approval</w:t>
      </w:r>
      <w:r w:rsidR="001554EE">
        <w:rPr>
          <w:rFonts w:cs="Arial"/>
          <w:color w:val="0C0C0C"/>
        </w:rPr>
        <w:t xml:space="preserve">; </w:t>
      </w:r>
      <w:r w:rsidR="006040FD" w:rsidRPr="001554EE">
        <w:rPr>
          <w:rFonts w:cs="Arial"/>
          <w:color w:val="0C0C0C"/>
        </w:rPr>
        <w:t xml:space="preserve">a clinical peer-reviewed paper </w:t>
      </w:r>
      <w:r w:rsidR="001554EE">
        <w:rPr>
          <w:rFonts w:cs="Arial"/>
          <w:color w:val="0C0C0C"/>
        </w:rPr>
        <w:t>will</w:t>
      </w:r>
      <w:r w:rsidR="006040FD" w:rsidRPr="001554EE">
        <w:rPr>
          <w:rFonts w:cs="Arial"/>
          <w:color w:val="0C0C0C"/>
        </w:rPr>
        <w:t xml:space="preserve"> be submitted in September, 2017</w:t>
      </w:r>
    </w:p>
    <w:p w:rsidR="009747F7" w:rsidRPr="001554EE" w:rsidRDefault="009747F7" w:rsidP="0072493D">
      <w:pPr>
        <w:widowControl w:val="0"/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b/>
          <w:color w:val="0C0C0C"/>
        </w:rPr>
      </w:pPr>
    </w:p>
    <w:p w:rsidR="00CF22E4" w:rsidRPr="008B5BB1" w:rsidRDefault="00CF22E4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 xml:space="preserve">Capstone Engineering Design </w:t>
      </w:r>
      <w:r w:rsidR="00AD45D9" w:rsidRPr="001554EE">
        <w:rPr>
          <w:rFonts w:cs="Arial"/>
          <w:b/>
          <w:color w:val="0C0C0C"/>
        </w:rPr>
        <w:t xml:space="preserve">Teaching Assistant – </w:t>
      </w:r>
      <w:r w:rsidR="00B80D4A" w:rsidRPr="001554EE">
        <w:rPr>
          <w:rFonts w:cs="Arial"/>
          <w:b/>
          <w:color w:val="0C0C0C"/>
        </w:rPr>
        <w:t>IBBME</w:t>
      </w:r>
      <w:r w:rsidRPr="001554EE">
        <w:rPr>
          <w:rFonts w:cs="Arial"/>
          <w:b/>
          <w:color w:val="0C0C0C"/>
        </w:rPr>
        <w:t xml:space="preserve"> </w:t>
      </w:r>
      <w:r w:rsidR="00B80D4A" w:rsidRPr="001554EE">
        <w:rPr>
          <w:rFonts w:cs="Arial"/>
          <w:b/>
          <w:color w:val="0C0C0C"/>
        </w:rPr>
        <w:tab/>
      </w:r>
      <w:r w:rsidR="00B80D4A" w:rsidRPr="001554EE">
        <w:rPr>
          <w:rFonts w:cs="Arial"/>
          <w:b/>
          <w:color w:val="0C0C0C"/>
        </w:rPr>
        <w:tab/>
      </w:r>
      <w:r w:rsidR="00B80D4A" w:rsidRPr="001554EE">
        <w:rPr>
          <w:rFonts w:cs="Arial"/>
          <w:b/>
          <w:color w:val="0C0C0C"/>
        </w:rPr>
        <w:tab/>
        <w:t xml:space="preserve">           </w:t>
      </w:r>
      <w:r w:rsidR="00795CE7">
        <w:rPr>
          <w:rFonts w:cs="Arial"/>
          <w:b/>
          <w:color w:val="0C0C0C"/>
        </w:rPr>
        <w:tab/>
      </w:r>
      <w:r w:rsidR="00795CE7">
        <w:rPr>
          <w:rFonts w:cs="Arial"/>
          <w:b/>
          <w:color w:val="0C0C0C"/>
        </w:rPr>
        <w:tab/>
        <w:t xml:space="preserve">  </w:t>
      </w:r>
      <w:r w:rsidR="008B5BB1">
        <w:rPr>
          <w:rFonts w:cs="Arial"/>
          <w:b/>
          <w:color w:val="0C0C0C"/>
        </w:rPr>
        <w:t xml:space="preserve"> </w:t>
      </w:r>
      <w:r w:rsidR="00531B65" w:rsidRPr="008B5BB1">
        <w:rPr>
          <w:rFonts w:cs="Arial"/>
          <w:color w:val="0C0C0C"/>
        </w:rPr>
        <w:t xml:space="preserve">Sept, </w:t>
      </w:r>
      <w:r w:rsidRPr="008B5BB1">
        <w:rPr>
          <w:rFonts w:cs="Arial"/>
          <w:color w:val="0C0C0C"/>
        </w:rPr>
        <w:t>2016</w:t>
      </w:r>
      <w:r w:rsidR="006040FD" w:rsidRPr="008B5BB1">
        <w:rPr>
          <w:rFonts w:cs="Arial"/>
          <w:color w:val="0C0C0C"/>
        </w:rPr>
        <w:t xml:space="preserve"> - Present</w:t>
      </w:r>
    </w:p>
    <w:p w:rsidR="006040FD" w:rsidRPr="001554EE" w:rsidRDefault="00795CE7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>
        <w:rPr>
          <w:rFonts w:cs="Arial"/>
          <w:color w:val="0C0C0C"/>
        </w:rPr>
        <w:t>Provide</w:t>
      </w:r>
      <w:r w:rsidR="00152F8B">
        <w:rPr>
          <w:rFonts w:cs="Arial"/>
          <w:color w:val="0C0C0C"/>
        </w:rPr>
        <w:t>s</w:t>
      </w:r>
      <w:r w:rsidR="006040FD" w:rsidRPr="001554EE">
        <w:rPr>
          <w:rFonts w:cs="Arial"/>
          <w:color w:val="0C0C0C"/>
        </w:rPr>
        <w:t xml:space="preserve"> thor</w:t>
      </w:r>
      <w:r>
        <w:rPr>
          <w:rFonts w:cs="Arial"/>
          <w:color w:val="0C0C0C"/>
        </w:rPr>
        <w:t xml:space="preserve">ough feedback to engineering teams on how to design prototypes, manage the project, communicate with clients </w:t>
      </w:r>
      <w:r w:rsidR="00565047">
        <w:rPr>
          <w:rFonts w:cs="Arial"/>
          <w:color w:val="0C0C0C"/>
        </w:rPr>
        <w:t>&amp;</w:t>
      </w:r>
      <w:r>
        <w:rPr>
          <w:rFonts w:cs="Arial"/>
          <w:color w:val="0C0C0C"/>
        </w:rPr>
        <w:t xml:space="preserve"> supervisors and deliver </w:t>
      </w:r>
      <w:r w:rsidR="006040FD" w:rsidRPr="001554EE">
        <w:rPr>
          <w:rFonts w:cs="Arial"/>
          <w:color w:val="0C0C0C"/>
        </w:rPr>
        <w:t>final presentations</w:t>
      </w:r>
    </w:p>
    <w:p w:rsidR="006040FD" w:rsidRPr="001554EE" w:rsidRDefault="006040F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Connected teams with </w:t>
      </w:r>
      <w:r w:rsidR="00795CE7">
        <w:rPr>
          <w:rFonts w:cs="Arial"/>
          <w:color w:val="0C0C0C"/>
        </w:rPr>
        <w:t xml:space="preserve">resources and </w:t>
      </w:r>
      <w:r w:rsidRPr="001554EE">
        <w:rPr>
          <w:rFonts w:cs="Arial"/>
          <w:color w:val="0C0C0C"/>
        </w:rPr>
        <w:t xml:space="preserve">advisors around University of Toronto and </w:t>
      </w:r>
      <w:proofErr w:type="spellStart"/>
      <w:r w:rsidRPr="001554EE">
        <w:rPr>
          <w:rFonts w:cs="Arial"/>
          <w:color w:val="0C0C0C"/>
        </w:rPr>
        <w:t>SickKids</w:t>
      </w:r>
      <w:proofErr w:type="spellEnd"/>
      <w:r w:rsidRPr="001554EE">
        <w:rPr>
          <w:rFonts w:cs="Arial"/>
          <w:color w:val="0C0C0C"/>
        </w:rPr>
        <w:t xml:space="preserve"> Hospital</w:t>
      </w:r>
    </w:p>
    <w:p w:rsidR="00531B65" w:rsidRPr="00565047" w:rsidRDefault="003176AC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Presented a poster at th</w:t>
      </w:r>
      <w:r w:rsidR="00795CE7">
        <w:rPr>
          <w:rFonts w:cs="Arial"/>
          <w:color w:val="0C0C0C"/>
        </w:rPr>
        <w:t xml:space="preserve">e </w:t>
      </w:r>
      <w:r w:rsidR="00B7488F">
        <w:rPr>
          <w:rFonts w:cs="Arial"/>
          <w:color w:val="0C0C0C"/>
        </w:rPr>
        <w:t>Canadian Engineering Education Association</w:t>
      </w:r>
      <w:r w:rsidR="00795CE7">
        <w:rPr>
          <w:rFonts w:cs="Arial"/>
          <w:color w:val="0C0C0C"/>
        </w:rPr>
        <w:t xml:space="preserve"> conference in </w:t>
      </w:r>
      <w:r w:rsidR="00B7488F">
        <w:rPr>
          <w:rFonts w:cs="Arial"/>
          <w:color w:val="0C0C0C"/>
        </w:rPr>
        <w:t xml:space="preserve">Toronto on </w:t>
      </w:r>
      <w:r w:rsidR="00795CE7">
        <w:rPr>
          <w:rFonts w:cs="Arial"/>
          <w:color w:val="0C0C0C"/>
        </w:rPr>
        <w:t>June</w:t>
      </w:r>
      <w:r w:rsidR="00B7488F">
        <w:rPr>
          <w:rFonts w:cs="Arial"/>
          <w:color w:val="0C0C0C"/>
        </w:rPr>
        <w:t xml:space="preserve"> 6</w:t>
      </w:r>
      <w:r w:rsidR="00795CE7">
        <w:rPr>
          <w:rFonts w:cs="Arial"/>
          <w:color w:val="0C0C0C"/>
        </w:rPr>
        <w:t>, 2017</w:t>
      </w:r>
      <w:r w:rsidRPr="001554EE">
        <w:rPr>
          <w:rFonts w:cs="Arial"/>
          <w:color w:val="0C0C0C"/>
        </w:rPr>
        <w:t>: “Using a Multidisciplinary Team-Based Challenge to Promote Brainstorming and Prototyping of Medical Devices”</w:t>
      </w:r>
    </w:p>
    <w:p w:rsidR="00CF22E4" w:rsidRPr="001554EE" w:rsidRDefault="00CF22E4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b/>
          <w:color w:val="0C0C0C"/>
        </w:rPr>
      </w:pPr>
    </w:p>
    <w:p w:rsidR="00EF0E81" w:rsidRPr="001554EE" w:rsidRDefault="00EF0E81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 xml:space="preserve">Research Student – </w:t>
      </w:r>
      <w:r w:rsidR="008B5BB1">
        <w:rPr>
          <w:rFonts w:cs="Arial"/>
          <w:b/>
          <w:color w:val="0C0C0C"/>
        </w:rPr>
        <w:t xml:space="preserve">Centre for Image Guided Innovation and Therapeutic Intervention (CIGITI) at </w:t>
      </w:r>
      <w:proofErr w:type="gramStart"/>
      <w:r w:rsidR="00FE78BA">
        <w:rPr>
          <w:rFonts w:cs="Arial"/>
          <w:b/>
          <w:color w:val="0C0C0C"/>
        </w:rPr>
        <w:t>The</w:t>
      </w:r>
      <w:proofErr w:type="gramEnd"/>
      <w:r w:rsidR="00F778C4" w:rsidRPr="001554EE">
        <w:rPr>
          <w:rFonts w:cs="Arial"/>
          <w:b/>
          <w:color w:val="0C0C0C"/>
        </w:rPr>
        <w:t xml:space="preserve"> H</w:t>
      </w:r>
      <w:r w:rsidR="00335512" w:rsidRPr="001554EE">
        <w:rPr>
          <w:rFonts w:cs="Arial"/>
          <w:b/>
          <w:color w:val="0C0C0C"/>
        </w:rPr>
        <w:t xml:space="preserve">ospital for Sick Children </w:t>
      </w:r>
      <w:r w:rsidR="00335512" w:rsidRPr="001554EE">
        <w:rPr>
          <w:rFonts w:cs="Arial"/>
          <w:b/>
          <w:color w:val="0C0C0C"/>
        </w:rPr>
        <w:tab/>
      </w:r>
      <w:r w:rsidR="00335512" w:rsidRPr="001554EE">
        <w:rPr>
          <w:rFonts w:cs="Arial"/>
          <w:b/>
          <w:color w:val="0C0C0C"/>
        </w:rPr>
        <w:tab/>
      </w:r>
      <w:r w:rsidR="00335512" w:rsidRPr="001554EE">
        <w:rPr>
          <w:rFonts w:cs="Arial"/>
          <w:b/>
          <w:color w:val="0C0C0C"/>
        </w:rPr>
        <w:tab/>
      </w:r>
      <w:r w:rsidR="00335512" w:rsidRPr="001554EE">
        <w:rPr>
          <w:rFonts w:cs="Arial"/>
          <w:b/>
          <w:color w:val="0C0C0C"/>
        </w:rPr>
        <w:tab/>
      </w:r>
      <w:r w:rsidR="00335512" w:rsidRPr="001554EE">
        <w:rPr>
          <w:rFonts w:cs="Arial"/>
          <w:b/>
          <w:color w:val="0C0C0C"/>
        </w:rPr>
        <w:tab/>
        <w:t xml:space="preserve">     </w:t>
      </w:r>
      <w:r w:rsidR="00FE78BA">
        <w:rPr>
          <w:rFonts w:cs="Arial"/>
          <w:b/>
          <w:color w:val="0C0C0C"/>
        </w:rPr>
        <w:tab/>
        <w:t xml:space="preserve">  </w:t>
      </w:r>
      <w:r w:rsidR="008B5BB1">
        <w:rPr>
          <w:rFonts w:cs="Arial"/>
          <w:b/>
          <w:color w:val="0C0C0C"/>
        </w:rPr>
        <w:tab/>
      </w:r>
      <w:r w:rsidR="008B5BB1">
        <w:rPr>
          <w:rFonts w:cs="Arial"/>
          <w:b/>
          <w:color w:val="0C0C0C"/>
        </w:rPr>
        <w:tab/>
      </w:r>
      <w:r w:rsidR="008B5BB1">
        <w:rPr>
          <w:rFonts w:cs="Arial"/>
          <w:b/>
          <w:color w:val="0C0C0C"/>
        </w:rPr>
        <w:tab/>
      </w:r>
      <w:r w:rsidR="00FE78BA">
        <w:rPr>
          <w:rFonts w:cs="Arial"/>
          <w:b/>
          <w:color w:val="0C0C0C"/>
        </w:rPr>
        <w:t xml:space="preserve"> </w:t>
      </w:r>
      <w:r w:rsidR="008B5BB1">
        <w:rPr>
          <w:rFonts w:cs="Arial"/>
          <w:b/>
          <w:color w:val="0C0C0C"/>
        </w:rPr>
        <w:t xml:space="preserve">  </w:t>
      </w:r>
      <w:r w:rsidRPr="008B5BB1">
        <w:rPr>
          <w:rFonts w:cs="Arial"/>
          <w:color w:val="0C0C0C"/>
        </w:rPr>
        <w:t>May</w:t>
      </w:r>
      <w:r w:rsidR="00CF22E4" w:rsidRPr="008B5BB1">
        <w:rPr>
          <w:rFonts w:cs="Arial"/>
          <w:color w:val="0C0C0C"/>
        </w:rPr>
        <w:t xml:space="preserve"> – Aug</w:t>
      </w:r>
      <w:r w:rsidR="00FE78BA" w:rsidRPr="008B5BB1">
        <w:rPr>
          <w:rFonts w:cs="Arial"/>
          <w:color w:val="0C0C0C"/>
        </w:rPr>
        <w:t>ust</w:t>
      </w:r>
      <w:r w:rsidR="00CF22E4" w:rsidRPr="008B5BB1">
        <w:rPr>
          <w:rFonts w:cs="Arial"/>
          <w:color w:val="0C0C0C"/>
        </w:rPr>
        <w:t>, 2016</w:t>
      </w:r>
    </w:p>
    <w:p w:rsidR="0072493D" w:rsidRDefault="00B80D4A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72493D">
        <w:rPr>
          <w:rFonts w:cs="Arial"/>
          <w:color w:val="0C0C0C"/>
        </w:rPr>
        <w:t xml:space="preserve">Co-author for </w:t>
      </w:r>
      <w:r w:rsidR="009033EB">
        <w:rPr>
          <w:rFonts w:cs="Arial"/>
          <w:color w:val="0C0C0C"/>
        </w:rPr>
        <w:t>an American Society of Mechanical Engineers (ASME) design innovation</w:t>
      </w:r>
      <w:r w:rsidRPr="0072493D">
        <w:rPr>
          <w:rFonts w:cs="Arial"/>
          <w:color w:val="0C0C0C"/>
        </w:rPr>
        <w:t xml:space="preserve"> paper submitted May, 2017</w:t>
      </w:r>
      <w:r w:rsidR="00795CE7" w:rsidRPr="0072493D">
        <w:rPr>
          <w:rFonts w:cs="Arial"/>
          <w:color w:val="0C0C0C"/>
        </w:rPr>
        <w:t xml:space="preserve"> outlining the mechanical design and test results of a </w:t>
      </w:r>
      <w:r w:rsidR="0072493D">
        <w:rPr>
          <w:rFonts w:cs="Arial"/>
          <w:color w:val="0C0C0C"/>
        </w:rPr>
        <w:t>compliant joint</w:t>
      </w:r>
    </w:p>
    <w:p w:rsidR="005678A2" w:rsidRPr="001554EE" w:rsidRDefault="00EF0E81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72493D">
        <w:rPr>
          <w:rFonts w:cs="Arial"/>
          <w:color w:val="0C0C0C"/>
        </w:rPr>
        <w:t xml:space="preserve">Used </w:t>
      </w:r>
      <w:proofErr w:type="spellStart"/>
      <w:r w:rsidR="00D027DA" w:rsidRPr="0072493D">
        <w:rPr>
          <w:rFonts w:cs="Arial"/>
          <w:color w:val="0C0C0C"/>
        </w:rPr>
        <w:t>Solidworks</w:t>
      </w:r>
      <w:proofErr w:type="spellEnd"/>
      <w:r w:rsidR="00D027DA" w:rsidRPr="0072493D">
        <w:rPr>
          <w:rFonts w:cs="Arial"/>
          <w:color w:val="0C0C0C"/>
        </w:rPr>
        <w:t>, 3D printing and CNC Mill Machining</w:t>
      </w:r>
      <w:r w:rsidRPr="0072493D">
        <w:rPr>
          <w:rFonts w:cs="Arial"/>
          <w:color w:val="0C0C0C"/>
        </w:rPr>
        <w:t xml:space="preserve"> to fabricate </w:t>
      </w:r>
      <w:r w:rsidR="0072493D">
        <w:rPr>
          <w:rFonts w:cs="Arial"/>
          <w:color w:val="0C0C0C"/>
        </w:rPr>
        <w:t xml:space="preserve">specimens, characterized force vs. deformation using a force sensor and </w:t>
      </w:r>
      <w:proofErr w:type="spellStart"/>
      <w:r w:rsidR="0072493D">
        <w:rPr>
          <w:rFonts w:cs="Arial"/>
          <w:color w:val="0C0C0C"/>
        </w:rPr>
        <w:t>Arduino</w:t>
      </w:r>
      <w:proofErr w:type="spellEnd"/>
      <w:r w:rsidR="0072493D">
        <w:rPr>
          <w:rFonts w:cs="Arial"/>
          <w:color w:val="0C0C0C"/>
        </w:rPr>
        <w:t xml:space="preserve"> apparatus</w:t>
      </w:r>
      <w:r w:rsidR="008F011D">
        <w:rPr>
          <w:rFonts w:cs="Arial"/>
          <w:color w:val="0C0C0C"/>
        </w:rPr>
        <w:t>,</w:t>
      </w:r>
      <w:r w:rsidR="0072493D">
        <w:rPr>
          <w:rFonts w:cs="Arial"/>
          <w:color w:val="0C0C0C"/>
        </w:rPr>
        <w:t xml:space="preserve"> and analyzed results with </w:t>
      </w:r>
      <w:proofErr w:type="spellStart"/>
      <w:r w:rsidR="0072493D">
        <w:rPr>
          <w:rFonts w:cs="Arial"/>
          <w:color w:val="0C0C0C"/>
        </w:rPr>
        <w:t>Matlab</w:t>
      </w:r>
      <w:proofErr w:type="spellEnd"/>
    </w:p>
    <w:p w:rsidR="00470353" w:rsidRPr="001554EE" w:rsidRDefault="008614AC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Mentored</w:t>
      </w:r>
      <w:r w:rsidR="00470353" w:rsidRPr="001554EE">
        <w:rPr>
          <w:rFonts w:cs="Arial"/>
          <w:color w:val="0C0C0C"/>
        </w:rPr>
        <w:t xml:space="preserve"> summer students </w:t>
      </w:r>
      <w:r w:rsidR="000C57CB" w:rsidRPr="001554EE">
        <w:rPr>
          <w:rFonts w:cs="Arial"/>
          <w:color w:val="0C0C0C"/>
        </w:rPr>
        <w:t>to design and fabricate prototypes</w:t>
      </w:r>
      <w:r w:rsidR="00470353" w:rsidRPr="001554EE">
        <w:rPr>
          <w:rFonts w:cs="Arial"/>
          <w:color w:val="0C0C0C"/>
        </w:rPr>
        <w:t xml:space="preserve"> </w:t>
      </w:r>
    </w:p>
    <w:p w:rsidR="00B26268" w:rsidRPr="001554EE" w:rsidRDefault="00B26268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b/>
          <w:color w:val="0C0C0C"/>
        </w:rPr>
      </w:pPr>
    </w:p>
    <w:p w:rsidR="00F27226" w:rsidRPr="001554EE" w:rsidRDefault="00F27226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 xml:space="preserve">Engineering Associate – </w:t>
      </w:r>
      <w:proofErr w:type="spellStart"/>
      <w:r w:rsidRPr="001554EE">
        <w:rPr>
          <w:rFonts w:cs="Arial"/>
          <w:b/>
          <w:color w:val="0C0C0C"/>
        </w:rPr>
        <w:t>Baylis</w:t>
      </w:r>
      <w:proofErr w:type="spellEnd"/>
      <w:r w:rsidRPr="001554EE">
        <w:rPr>
          <w:rFonts w:cs="Arial"/>
          <w:b/>
          <w:color w:val="0C0C0C"/>
        </w:rPr>
        <w:t xml:space="preserve"> Medical Company</w:t>
      </w:r>
      <w:r w:rsidR="00FE78BA">
        <w:rPr>
          <w:rFonts w:cs="Arial"/>
          <w:color w:val="0C0C0C"/>
        </w:rPr>
        <w:t xml:space="preserve"> </w:t>
      </w:r>
      <w:r w:rsidR="00FE78BA">
        <w:rPr>
          <w:rFonts w:cs="Arial"/>
          <w:color w:val="0C0C0C"/>
        </w:rPr>
        <w:tab/>
      </w:r>
      <w:r w:rsidR="00FE78BA">
        <w:rPr>
          <w:rFonts w:cs="Arial"/>
          <w:color w:val="0C0C0C"/>
        </w:rPr>
        <w:tab/>
      </w:r>
      <w:r w:rsidR="00FE78BA">
        <w:rPr>
          <w:rFonts w:cs="Arial"/>
          <w:color w:val="0C0C0C"/>
        </w:rPr>
        <w:tab/>
      </w:r>
      <w:r w:rsidR="00FE78BA">
        <w:rPr>
          <w:rFonts w:cs="Arial"/>
          <w:color w:val="0C0C0C"/>
        </w:rPr>
        <w:tab/>
      </w:r>
      <w:r w:rsidR="00FE78BA">
        <w:rPr>
          <w:rFonts w:cs="Arial"/>
          <w:color w:val="0C0C0C"/>
        </w:rPr>
        <w:tab/>
        <w:t xml:space="preserve">  </w:t>
      </w:r>
      <w:r w:rsidR="008B5BB1">
        <w:rPr>
          <w:rFonts w:cs="Arial"/>
          <w:color w:val="0C0C0C"/>
        </w:rPr>
        <w:t xml:space="preserve">   </w:t>
      </w:r>
      <w:r w:rsidRPr="008B5BB1">
        <w:rPr>
          <w:rFonts w:cs="Arial"/>
          <w:color w:val="0C0C0C"/>
        </w:rPr>
        <w:t>May, 2014 – August, 2015</w:t>
      </w:r>
      <w:r w:rsidR="00192532" w:rsidRPr="001554EE">
        <w:rPr>
          <w:rFonts w:cs="Arial"/>
          <w:color w:val="0C0C0C"/>
        </w:rPr>
        <w:t xml:space="preserve"> </w:t>
      </w:r>
    </w:p>
    <w:p w:rsidR="00F27226" w:rsidRPr="001554EE" w:rsidRDefault="00795CE7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>
        <w:rPr>
          <w:rFonts w:cs="Arial"/>
          <w:color w:val="0C0C0C"/>
        </w:rPr>
        <w:t>Performed and documented</w:t>
      </w:r>
      <w:r w:rsidR="004B5E55" w:rsidRPr="001554EE">
        <w:rPr>
          <w:rFonts w:cs="Arial"/>
          <w:color w:val="0C0C0C"/>
        </w:rPr>
        <w:t xml:space="preserve"> device</w:t>
      </w:r>
      <w:r w:rsidR="00F27226" w:rsidRPr="001554EE">
        <w:rPr>
          <w:rFonts w:cs="Arial"/>
          <w:color w:val="0C0C0C"/>
        </w:rPr>
        <w:t xml:space="preserve"> verification and validation testing </w:t>
      </w:r>
      <w:r>
        <w:rPr>
          <w:rFonts w:cs="Arial"/>
          <w:color w:val="0C0C0C"/>
        </w:rPr>
        <w:t>as per ISO standards</w:t>
      </w:r>
    </w:p>
    <w:p w:rsidR="00F27226" w:rsidRPr="00795CE7" w:rsidRDefault="003F1E12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Prototyped and tested</w:t>
      </w:r>
      <w:r w:rsidR="00FE78BA">
        <w:rPr>
          <w:rFonts w:cs="Arial"/>
          <w:color w:val="0C0C0C"/>
        </w:rPr>
        <w:t xml:space="preserve"> </w:t>
      </w:r>
      <w:r w:rsidR="00F6773B">
        <w:rPr>
          <w:rFonts w:cs="Arial"/>
          <w:color w:val="0C0C0C"/>
        </w:rPr>
        <w:t xml:space="preserve">medical </w:t>
      </w:r>
      <w:r w:rsidR="00FE78BA">
        <w:rPr>
          <w:rFonts w:cs="Arial"/>
          <w:color w:val="0C0C0C"/>
        </w:rPr>
        <w:t>device</w:t>
      </w:r>
      <w:r w:rsidRPr="001554EE">
        <w:rPr>
          <w:rFonts w:cs="Arial"/>
          <w:color w:val="0C0C0C"/>
        </w:rPr>
        <w:t xml:space="preserve"> production tools</w:t>
      </w:r>
      <w:r w:rsidR="00FE78BA">
        <w:rPr>
          <w:rFonts w:cs="Arial"/>
          <w:color w:val="0C0C0C"/>
        </w:rPr>
        <w:t xml:space="preserve"> </w:t>
      </w:r>
      <w:r w:rsidR="00510831" w:rsidRPr="001554EE">
        <w:rPr>
          <w:rFonts w:cs="Arial"/>
          <w:color w:val="0C0C0C"/>
        </w:rPr>
        <w:t>while incorporating</w:t>
      </w:r>
      <w:r w:rsidR="00F27226" w:rsidRPr="001554EE">
        <w:rPr>
          <w:rFonts w:cs="Arial"/>
          <w:color w:val="0C0C0C"/>
        </w:rPr>
        <w:t xml:space="preserve"> feedback from senior eng</w:t>
      </w:r>
      <w:r w:rsidR="00795CE7">
        <w:rPr>
          <w:rFonts w:cs="Arial"/>
          <w:color w:val="0C0C0C"/>
        </w:rPr>
        <w:t>ineers and</w:t>
      </w:r>
      <w:r w:rsidR="00F6773B">
        <w:rPr>
          <w:rFonts w:cs="Arial"/>
          <w:color w:val="0C0C0C"/>
        </w:rPr>
        <w:t xml:space="preserve"> device</w:t>
      </w:r>
      <w:r w:rsidR="00795CE7">
        <w:rPr>
          <w:rFonts w:cs="Arial"/>
          <w:color w:val="0C0C0C"/>
        </w:rPr>
        <w:t xml:space="preserve"> production operators</w:t>
      </w:r>
    </w:p>
    <w:p w:rsidR="004A3460" w:rsidRPr="001554EE" w:rsidRDefault="004A3460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bCs/>
        </w:rPr>
      </w:pPr>
    </w:p>
    <w:p w:rsidR="009A663B" w:rsidRPr="001554EE" w:rsidRDefault="009A663B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</w:rPr>
      </w:pPr>
      <w:r w:rsidRPr="001554EE">
        <w:rPr>
          <w:rFonts w:cs="Arial"/>
          <w:b/>
          <w:bCs/>
        </w:rPr>
        <w:t xml:space="preserve">EDUCATION </w:t>
      </w:r>
    </w:p>
    <w:p w:rsidR="009A663B" w:rsidRPr="001554EE" w:rsidRDefault="009A663B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eastAsia="MS Mincho" w:cs="Arial"/>
        </w:rPr>
      </w:pPr>
      <w:r w:rsidRPr="001554EE">
        <w:rPr>
          <w:rFonts w:cs="Arial"/>
        </w:rPr>
        <w:t>University of Toronto</w:t>
      </w:r>
      <w:r w:rsidRPr="001554EE">
        <w:rPr>
          <w:rFonts w:eastAsia="MS Mincho" w:hAnsi="MS Mincho" w:cs="Arial"/>
        </w:rPr>
        <w:t> </w:t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</w:r>
      <w:r w:rsidR="00AA5348" w:rsidRPr="001554EE">
        <w:rPr>
          <w:rFonts w:eastAsia="MS Mincho" w:cs="Arial"/>
        </w:rPr>
        <w:tab/>
        <w:t xml:space="preserve">         </w:t>
      </w:r>
      <w:r w:rsidR="008B5BB1">
        <w:rPr>
          <w:rFonts w:eastAsia="MS Mincho" w:cs="Arial"/>
        </w:rPr>
        <w:t xml:space="preserve">  </w:t>
      </w:r>
      <w:r w:rsidRPr="001554EE">
        <w:rPr>
          <w:rFonts w:eastAsia="MS Mincho" w:cs="Arial"/>
        </w:rPr>
        <w:t>September, 2011 – April, 2016</w:t>
      </w:r>
    </w:p>
    <w:p w:rsidR="009A663B" w:rsidRPr="001554EE" w:rsidRDefault="009A663B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b/>
          <w:color w:val="0C0C0C"/>
        </w:rPr>
      </w:pPr>
      <w:r w:rsidRPr="001554EE">
        <w:rPr>
          <w:rFonts w:cs="Arial"/>
          <w:b/>
          <w:color w:val="0C0C0C"/>
        </w:rPr>
        <w:t xml:space="preserve">Bachelor of Applied Science and Engineering, Biomedical Systems </w:t>
      </w:r>
      <w:r w:rsidR="00DB321B" w:rsidRPr="001554EE">
        <w:rPr>
          <w:rFonts w:cs="Arial"/>
          <w:b/>
          <w:color w:val="0C0C0C"/>
        </w:rPr>
        <w:t xml:space="preserve">Option, Graduated with </w:t>
      </w:r>
      <w:proofErr w:type="spellStart"/>
      <w:r w:rsidR="00DB321B" w:rsidRPr="001554EE">
        <w:rPr>
          <w:rFonts w:cs="Arial"/>
          <w:b/>
          <w:color w:val="0C0C0C"/>
        </w:rPr>
        <w:t>H</w:t>
      </w:r>
      <w:r w:rsidR="00D027DA" w:rsidRPr="001554EE">
        <w:rPr>
          <w:rFonts w:cs="Arial"/>
          <w:b/>
          <w:color w:val="0C0C0C"/>
        </w:rPr>
        <w:t>onours</w:t>
      </w:r>
      <w:proofErr w:type="spellEnd"/>
      <w:r w:rsidR="00147C81" w:rsidRPr="001554EE">
        <w:rPr>
          <w:rFonts w:cs="Arial"/>
          <w:b/>
          <w:color w:val="0C0C0C"/>
        </w:rPr>
        <w:t>, 3</w:t>
      </w:r>
      <w:r w:rsidR="00147C81" w:rsidRPr="001554EE">
        <w:rPr>
          <w:rFonts w:cs="Arial"/>
          <w:b/>
          <w:color w:val="0C0C0C"/>
          <w:vertAlign w:val="superscript"/>
        </w:rPr>
        <w:t>rd</w:t>
      </w:r>
      <w:r w:rsidR="00147C81" w:rsidRPr="001554EE">
        <w:rPr>
          <w:rFonts w:cs="Arial"/>
          <w:b/>
          <w:color w:val="0C0C0C"/>
        </w:rPr>
        <w:t xml:space="preserve"> and 4</w:t>
      </w:r>
      <w:r w:rsidR="00147C81" w:rsidRPr="001554EE">
        <w:rPr>
          <w:rFonts w:cs="Arial"/>
          <w:b/>
          <w:color w:val="0C0C0C"/>
          <w:vertAlign w:val="superscript"/>
        </w:rPr>
        <w:t>th</w:t>
      </w:r>
      <w:r w:rsidR="00147C81" w:rsidRPr="001554EE">
        <w:rPr>
          <w:rFonts w:cs="Arial"/>
          <w:b/>
          <w:color w:val="0C0C0C"/>
        </w:rPr>
        <w:t xml:space="preserve"> year GPA: 3.7</w:t>
      </w:r>
    </w:p>
    <w:p w:rsidR="009A663B" w:rsidRPr="001554EE" w:rsidRDefault="009A663B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color w:val="0C0C0C"/>
        </w:rPr>
      </w:pPr>
    </w:p>
    <w:p w:rsidR="001F7462" w:rsidRPr="008B5BB1" w:rsidRDefault="00F27226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color w:val="0C0C0C"/>
        </w:rPr>
      </w:pPr>
      <w:r w:rsidRPr="008B5BB1">
        <w:rPr>
          <w:rFonts w:cs="Arial"/>
          <w:b/>
          <w:color w:val="0C0C0C"/>
        </w:rPr>
        <w:t>ENGINEERING PROJECTS</w:t>
      </w:r>
    </w:p>
    <w:p w:rsidR="00D82D7A" w:rsidRPr="008B5BB1" w:rsidRDefault="008B5BB1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color w:val="0C0C0C"/>
        </w:rPr>
      </w:pPr>
      <w:r w:rsidRPr="008B5BB1">
        <w:rPr>
          <w:rFonts w:cs="Arial"/>
          <w:b/>
          <w:color w:val="0C0C0C"/>
        </w:rPr>
        <w:t>Design of an Endoscopic Neurosurgical Bipolar Robotic Tool</w:t>
      </w:r>
      <w:r w:rsidRPr="008B5BB1">
        <w:rPr>
          <w:rFonts w:cs="Arial"/>
          <w:b/>
          <w:color w:val="0C0C0C"/>
        </w:rPr>
        <w:tab/>
      </w:r>
      <w:r w:rsidRPr="008B5BB1">
        <w:rPr>
          <w:rFonts w:cs="Arial"/>
          <w:b/>
          <w:color w:val="0C0C0C"/>
        </w:rPr>
        <w:tab/>
      </w:r>
      <w:r w:rsidRPr="008B5BB1">
        <w:rPr>
          <w:rFonts w:cs="Arial"/>
          <w:b/>
          <w:color w:val="0C0C0C"/>
        </w:rPr>
        <w:tab/>
      </w:r>
      <w:r w:rsidRPr="008B5BB1">
        <w:rPr>
          <w:rFonts w:cs="Arial"/>
          <w:b/>
          <w:color w:val="0C0C0C"/>
        </w:rPr>
        <w:tab/>
      </w:r>
      <w:r>
        <w:rPr>
          <w:rFonts w:cs="Arial"/>
          <w:b/>
          <w:color w:val="0C0C0C"/>
        </w:rPr>
        <w:t xml:space="preserve"> </w:t>
      </w:r>
      <w:r w:rsidR="00010EAF" w:rsidRPr="008B5BB1">
        <w:rPr>
          <w:rFonts w:cs="Arial"/>
          <w:color w:val="0C0C0C"/>
        </w:rPr>
        <w:t>January – June, 2017</w:t>
      </w:r>
    </w:p>
    <w:p w:rsidR="00010EAF" w:rsidRPr="008B5BB1" w:rsidRDefault="00010EAF" w:rsidP="007249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after="120"/>
        <w:ind w:right="27"/>
        <w:jc w:val="both"/>
        <w:rPr>
          <w:rFonts w:cs="Arial"/>
          <w:color w:val="0C0C0C"/>
        </w:rPr>
      </w:pPr>
      <w:r w:rsidRPr="008B5BB1">
        <w:rPr>
          <w:rFonts w:cs="Arial"/>
          <w:color w:val="0C0C0C"/>
        </w:rPr>
        <w:t>Collaboratively designed</w:t>
      </w:r>
      <w:r w:rsidR="008B5BB1" w:rsidRPr="008B5BB1">
        <w:rPr>
          <w:rFonts w:cs="Arial"/>
          <w:color w:val="0C0C0C"/>
        </w:rPr>
        <w:t>, fabricated and tested</w:t>
      </w:r>
      <w:r w:rsidRPr="008B5BB1">
        <w:rPr>
          <w:rFonts w:cs="Arial"/>
          <w:color w:val="0C0C0C"/>
        </w:rPr>
        <w:t xml:space="preserve"> a bipolar</w:t>
      </w:r>
      <w:r w:rsidR="008B5BB1" w:rsidRPr="008B5BB1">
        <w:rPr>
          <w:rFonts w:cs="Arial"/>
          <w:color w:val="0C0C0C"/>
        </w:rPr>
        <w:t xml:space="preserve"> robotic</w:t>
      </w:r>
      <w:r w:rsidRPr="008B5BB1">
        <w:rPr>
          <w:rFonts w:cs="Arial"/>
          <w:color w:val="0C0C0C"/>
        </w:rPr>
        <w:t xml:space="preserve"> tool with a team at the CIGITI lab </w:t>
      </w:r>
    </w:p>
    <w:p w:rsidR="00010EAF" w:rsidRPr="008B5BB1" w:rsidRDefault="00010EAF" w:rsidP="007249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after="120"/>
        <w:ind w:right="27"/>
        <w:jc w:val="both"/>
        <w:rPr>
          <w:rFonts w:cs="Arial"/>
          <w:color w:val="0C0C0C"/>
        </w:rPr>
      </w:pPr>
      <w:r w:rsidRPr="008B5BB1">
        <w:rPr>
          <w:rFonts w:cs="Arial"/>
          <w:color w:val="0C0C0C"/>
        </w:rPr>
        <w:lastRenderedPageBreak/>
        <w:t>Used CAD, micro-milli</w:t>
      </w:r>
      <w:r w:rsidR="008B5BB1" w:rsidRPr="008B5BB1">
        <w:rPr>
          <w:rFonts w:cs="Arial"/>
          <w:color w:val="0C0C0C"/>
        </w:rPr>
        <w:t>ng machine and soldering techniq</w:t>
      </w:r>
      <w:r w:rsidRPr="008B5BB1">
        <w:rPr>
          <w:rFonts w:cs="Arial"/>
          <w:color w:val="0C0C0C"/>
        </w:rPr>
        <w:t>ues to fabricate and assembl</w:t>
      </w:r>
      <w:r w:rsidR="008B5BB1" w:rsidRPr="008B5BB1">
        <w:rPr>
          <w:rFonts w:cs="Arial"/>
          <w:color w:val="0C0C0C"/>
        </w:rPr>
        <w:t>e</w:t>
      </w:r>
      <w:r w:rsidRPr="008B5BB1">
        <w:rPr>
          <w:rFonts w:cs="Arial"/>
          <w:color w:val="0C0C0C"/>
        </w:rPr>
        <w:t xml:space="preserve"> </w:t>
      </w:r>
      <w:r w:rsidR="008B5BB1" w:rsidRPr="008B5BB1">
        <w:rPr>
          <w:rFonts w:cs="Arial"/>
          <w:color w:val="0C0C0C"/>
        </w:rPr>
        <w:t>the tool</w:t>
      </w:r>
      <w:r w:rsidRPr="008B5BB1">
        <w:rPr>
          <w:rFonts w:cs="Arial"/>
          <w:color w:val="0C0C0C"/>
        </w:rPr>
        <w:t xml:space="preserve"> </w:t>
      </w:r>
    </w:p>
    <w:p w:rsidR="00010EAF" w:rsidRPr="008B5BB1" w:rsidRDefault="00E75A35" w:rsidP="0072493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after="120"/>
        <w:ind w:right="27"/>
        <w:jc w:val="both"/>
        <w:rPr>
          <w:rFonts w:cs="Arial"/>
          <w:color w:val="0C0C0C"/>
        </w:rPr>
      </w:pPr>
      <w:r>
        <w:rPr>
          <w:rFonts w:cs="Arial"/>
          <w:color w:val="0C0C0C"/>
        </w:rPr>
        <w:t>Tested and recorded the</w:t>
      </w:r>
      <w:r w:rsidR="00BA790C">
        <w:rPr>
          <w:rFonts w:cs="Arial"/>
          <w:color w:val="0C0C0C"/>
        </w:rPr>
        <w:t xml:space="preserve"> tool </w:t>
      </w:r>
      <w:r>
        <w:rPr>
          <w:rFonts w:cs="Arial"/>
          <w:color w:val="0C0C0C"/>
        </w:rPr>
        <w:t xml:space="preserve">cauterizing animal tissue, </w:t>
      </w:r>
      <w:r w:rsidR="00BA790C">
        <w:rPr>
          <w:rFonts w:cs="Arial"/>
          <w:color w:val="0C0C0C"/>
        </w:rPr>
        <w:t>operated by</w:t>
      </w:r>
      <w:r w:rsidR="008B5BB1" w:rsidRPr="008B5BB1">
        <w:rPr>
          <w:rFonts w:cs="Arial"/>
          <w:color w:val="0C0C0C"/>
        </w:rPr>
        <w:t xml:space="preserve"> a surgical robot</w:t>
      </w:r>
    </w:p>
    <w:p w:rsidR="008B5BB1" w:rsidRPr="00E75A35" w:rsidRDefault="008B5BB1" w:rsidP="00E75A3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after="120"/>
        <w:ind w:right="27"/>
        <w:jc w:val="both"/>
        <w:rPr>
          <w:rFonts w:cs="Arial"/>
          <w:color w:val="0C0C0C"/>
        </w:rPr>
      </w:pPr>
      <w:r w:rsidRPr="008B5BB1">
        <w:rPr>
          <w:rFonts w:cs="Arial"/>
          <w:color w:val="0C0C0C"/>
        </w:rPr>
        <w:t>The t</w:t>
      </w:r>
      <w:r w:rsidR="00010EAF" w:rsidRPr="008B5BB1">
        <w:rPr>
          <w:rFonts w:cs="Arial"/>
          <w:color w:val="0C0C0C"/>
        </w:rPr>
        <w:t>ool was demonstrated at a presentation at the Hamlyn</w:t>
      </w:r>
      <w:r w:rsidR="00BA790C">
        <w:rPr>
          <w:rFonts w:cs="Arial"/>
          <w:color w:val="0C0C0C"/>
        </w:rPr>
        <w:t xml:space="preserve"> Robotics</w:t>
      </w:r>
      <w:r w:rsidR="00010EAF" w:rsidRPr="008B5BB1">
        <w:rPr>
          <w:rFonts w:cs="Arial"/>
          <w:color w:val="0C0C0C"/>
        </w:rPr>
        <w:t xml:space="preserve"> Competition hosted by Imperial College London</w:t>
      </w:r>
      <w:r w:rsidRPr="008B5BB1">
        <w:rPr>
          <w:rFonts w:cs="Arial"/>
          <w:color w:val="0C0C0C"/>
        </w:rPr>
        <w:t xml:space="preserve"> in June, 2017</w:t>
      </w:r>
    </w:p>
    <w:p w:rsidR="001F7462" w:rsidRPr="001554EE" w:rsidRDefault="001F7462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b/>
          <w:color w:val="0C0C0C"/>
        </w:rPr>
      </w:pPr>
      <w:r w:rsidRPr="001554EE">
        <w:rPr>
          <w:rFonts w:cs="Arial"/>
          <w:b/>
          <w:color w:val="0C0C0C"/>
        </w:rPr>
        <w:t xml:space="preserve">Design and Fabrication of an Endoscopic Ear Surgery Tool </w:t>
      </w:r>
      <w:r w:rsidR="00335512" w:rsidRPr="001554EE">
        <w:rPr>
          <w:rFonts w:cs="Arial"/>
          <w:b/>
          <w:color w:val="0C0C0C"/>
        </w:rPr>
        <w:tab/>
      </w:r>
      <w:r w:rsidR="004943D3" w:rsidRPr="001554EE">
        <w:rPr>
          <w:rFonts w:cs="Arial"/>
          <w:b/>
          <w:color w:val="0C0C0C"/>
        </w:rPr>
        <w:tab/>
      </w:r>
      <w:r w:rsidR="00335512" w:rsidRPr="001554EE">
        <w:rPr>
          <w:rFonts w:cs="Arial"/>
          <w:b/>
          <w:color w:val="0C0C0C"/>
        </w:rPr>
        <w:t xml:space="preserve"> </w:t>
      </w:r>
      <w:r w:rsidR="008B5BB1">
        <w:rPr>
          <w:rFonts w:cs="Arial"/>
          <w:b/>
          <w:color w:val="0C0C0C"/>
        </w:rPr>
        <w:tab/>
        <w:t xml:space="preserve">            </w:t>
      </w:r>
      <w:r w:rsidRPr="008B5BB1">
        <w:rPr>
          <w:rFonts w:cs="Arial"/>
          <w:color w:val="0C0C0C"/>
        </w:rPr>
        <w:t>September</w:t>
      </w:r>
      <w:r w:rsidR="008B5BB1" w:rsidRPr="008B5BB1">
        <w:rPr>
          <w:rFonts w:cs="Arial"/>
          <w:color w:val="0C0C0C"/>
        </w:rPr>
        <w:t xml:space="preserve"> – December,</w:t>
      </w:r>
      <w:r w:rsidR="00592592" w:rsidRPr="008B5BB1">
        <w:rPr>
          <w:rFonts w:cs="Arial"/>
          <w:color w:val="0C0C0C"/>
        </w:rPr>
        <w:t xml:space="preserve"> 2015</w:t>
      </w:r>
    </w:p>
    <w:p w:rsidR="001F7462" w:rsidRPr="001554EE" w:rsidRDefault="001F7462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Collaboratively designed a modified surgical tool for Endoscopic Ear Surgery with four team members and an </w:t>
      </w:r>
      <w:r w:rsidR="004C454C">
        <w:rPr>
          <w:rFonts w:cs="Arial"/>
          <w:color w:val="0C0C0C"/>
        </w:rPr>
        <w:t>ear surgeon</w:t>
      </w:r>
      <w:r w:rsidRPr="001554EE">
        <w:rPr>
          <w:rFonts w:cs="Arial"/>
          <w:color w:val="0C0C0C"/>
        </w:rPr>
        <w:t xml:space="preserve"> at </w:t>
      </w:r>
      <w:proofErr w:type="spellStart"/>
      <w:r w:rsidRPr="001554EE">
        <w:rPr>
          <w:rFonts w:cs="Arial"/>
          <w:color w:val="0C0C0C"/>
        </w:rPr>
        <w:t>SickKids</w:t>
      </w:r>
      <w:proofErr w:type="spellEnd"/>
      <w:r w:rsidRPr="001554EE">
        <w:rPr>
          <w:rFonts w:cs="Arial"/>
          <w:color w:val="0C0C0C"/>
        </w:rPr>
        <w:t xml:space="preserve"> Hospital</w:t>
      </w:r>
    </w:p>
    <w:p w:rsidR="003F6BD1" w:rsidRPr="001554EE" w:rsidRDefault="001F7462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Used </w:t>
      </w:r>
      <w:proofErr w:type="spellStart"/>
      <w:r w:rsidRPr="001554EE">
        <w:rPr>
          <w:rFonts w:cs="Arial"/>
          <w:color w:val="0C0C0C"/>
        </w:rPr>
        <w:t>Solidworks</w:t>
      </w:r>
      <w:proofErr w:type="spellEnd"/>
      <w:r w:rsidRPr="001554EE">
        <w:rPr>
          <w:rFonts w:cs="Arial"/>
          <w:color w:val="0C0C0C"/>
        </w:rPr>
        <w:t>, 3D printing and Mill machining to design a functional prototype and tested inside a 3D printed ear canal</w:t>
      </w:r>
      <w:r w:rsidR="002127F1" w:rsidRPr="001554EE">
        <w:rPr>
          <w:rFonts w:cs="Arial"/>
          <w:color w:val="0C0C0C"/>
        </w:rPr>
        <w:t xml:space="preserve"> model</w:t>
      </w:r>
      <w:r w:rsidRPr="001554EE">
        <w:rPr>
          <w:rFonts w:cs="Arial"/>
          <w:color w:val="0C0C0C"/>
        </w:rPr>
        <w:t xml:space="preserve"> and a cadaver ear canal</w:t>
      </w:r>
    </w:p>
    <w:p w:rsidR="00531B65" w:rsidRPr="001554EE" w:rsidRDefault="00531B65" w:rsidP="0072493D">
      <w:pPr>
        <w:widowControl w:val="0"/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</w:p>
    <w:p w:rsidR="001D119A" w:rsidRPr="001554EE" w:rsidRDefault="004943D3" w:rsidP="0072493D">
      <w:pPr>
        <w:widowControl w:val="0"/>
        <w:autoSpaceDE w:val="0"/>
        <w:autoSpaceDN w:val="0"/>
        <w:adjustRightInd w:val="0"/>
        <w:spacing w:before="120" w:after="120"/>
        <w:ind w:right="27"/>
        <w:contextualSpacing/>
        <w:jc w:val="both"/>
        <w:rPr>
          <w:rFonts w:cs="Arial"/>
          <w:b/>
          <w:color w:val="0C0C0C"/>
        </w:rPr>
      </w:pPr>
      <w:r w:rsidRPr="001554EE">
        <w:rPr>
          <w:rFonts w:cs="Arial"/>
          <w:b/>
          <w:color w:val="0C0C0C"/>
        </w:rPr>
        <w:t xml:space="preserve">Undergraduate </w:t>
      </w:r>
      <w:r w:rsidR="00315E6D" w:rsidRPr="001554EE">
        <w:rPr>
          <w:rFonts w:cs="Arial"/>
          <w:b/>
          <w:color w:val="0C0C0C"/>
        </w:rPr>
        <w:t xml:space="preserve">Thesis: </w:t>
      </w:r>
      <w:r w:rsidR="001D119A" w:rsidRPr="001554EE">
        <w:rPr>
          <w:rFonts w:cs="Arial"/>
          <w:b/>
          <w:color w:val="0C0C0C"/>
        </w:rPr>
        <w:t>Computer Simulation of Nerve Stimulation</w:t>
      </w:r>
      <w:r w:rsidR="008B5BB1">
        <w:rPr>
          <w:rFonts w:cs="Arial"/>
          <w:b/>
          <w:color w:val="0C0C0C"/>
        </w:rPr>
        <w:t xml:space="preserve"> </w:t>
      </w:r>
      <w:r w:rsidR="008B5BB1">
        <w:rPr>
          <w:rFonts w:cs="Arial"/>
          <w:b/>
          <w:color w:val="0C0C0C"/>
        </w:rPr>
        <w:tab/>
        <w:t xml:space="preserve">        </w:t>
      </w:r>
      <w:r w:rsidRPr="001554EE">
        <w:rPr>
          <w:rFonts w:cs="Arial"/>
          <w:b/>
          <w:color w:val="0C0C0C"/>
        </w:rPr>
        <w:t xml:space="preserve">  </w:t>
      </w:r>
      <w:r w:rsidR="008B5BB1">
        <w:rPr>
          <w:rFonts w:cs="Arial"/>
          <w:b/>
          <w:color w:val="0C0C0C"/>
        </w:rPr>
        <w:t xml:space="preserve"> </w:t>
      </w:r>
      <w:r w:rsidR="001D119A" w:rsidRPr="008B5BB1">
        <w:rPr>
          <w:rFonts w:cs="Arial"/>
          <w:color w:val="0C0C0C"/>
        </w:rPr>
        <w:t xml:space="preserve">September, 2015 – </w:t>
      </w:r>
      <w:r w:rsidRPr="008B5BB1">
        <w:rPr>
          <w:rFonts w:cs="Arial"/>
          <w:color w:val="0C0C0C"/>
        </w:rPr>
        <w:t>April, 2016</w:t>
      </w:r>
    </w:p>
    <w:p w:rsidR="004943D3" w:rsidRPr="001554EE" w:rsidRDefault="004943D3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Developed a model of electrical nerve stimulation on a </w:t>
      </w:r>
      <w:r w:rsidR="00AA5348" w:rsidRPr="001554EE">
        <w:rPr>
          <w:rFonts w:cs="Arial"/>
          <w:color w:val="0C0C0C"/>
        </w:rPr>
        <w:t xml:space="preserve">simplified human </w:t>
      </w:r>
      <w:r w:rsidRPr="001554EE">
        <w:rPr>
          <w:rFonts w:cs="Arial"/>
          <w:color w:val="0C0C0C"/>
        </w:rPr>
        <w:t>leg using</w:t>
      </w:r>
      <w:r w:rsidR="00AA5348" w:rsidRPr="001554EE">
        <w:rPr>
          <w:rFonts w:cs="Arial"/>
          <w:color w:val="0C0C0C"/>
        </w:rPr>
        <w:t xml:space="preserve"> </w:t>
      </w:r>
      <w:r w:rsidRPr="001554EE">
        <w:rPr>
          <w:rFonts w:cs="Arial"/>
          <w:color w:val="0C0C0C"/>
        </w:rPr>
        <w:t>COMSOL</w:t>
      </w:r>
      <w:r w:rsidR="00AA5348" w:rsidRPr="001554EE">
        <w:rPr>
          <w:rFonts w:cs="Arial"/>
          <w:color w:val="0C0C0C"/>
        </w:rPr>
        <w:t xml:space="preserve"> </w:t>
      </w:r>
      <w:proofErr w:type="spellStart"/>
      <w:r w:rsidR="004C454C">
        <w:rPr>
          <w:rFonts w:cs="Arial"/>
          <w:color w:val="0C0C0C"/>
        </w:rPr>
        <w:t>Multiphysics</w:t>
      </w:r>
      <w:proofErr w:type="spellEnd"/>
      <w:r w:rsidR="004C454C">
        <w:rPr>
          <w:rFonts w:cs="Arial"/>
          <w:color w:val="0C0C0C"/>
        </w:rPr>
        <w:t xml:space="preserve"> physical modeling software</w:t>
      </w:r>
    </w:p>
    <w:p w:rsidR="004943D3" w:rsidRPr="001554EE" w:rsidRDefault="004943D3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A</w:t>
      </w:r>
      <w:r w:rsidR="00AA5348" w:rsidRPr="001554EE">
        <w:rPr>
          <w:rFonts w:cs="Arial"/>
          <w:color w:val="0C0C0C"/>
        </w:rPr>
        <w:t>nalyze</w:t>
      </w:r>
      <w:r w:rsidRPr="001554EE">
        <w:rPr>
          <w:rFonts w:cs="Arial"/>
          <w:color w:val="0C0C0C"/>
        </w:rPr>
        <w:t>d</w:t>
      </w:r>
      <w:r w:rsidR="00AA5348" w:rsidRPr="001554EE">
        <w:rPr>
          <w:rFonts w:cs="Arial"/>
          <w:color w:val="0C0C0C"/>
        </w:rPr>
        <w:t xml:space="preserve"> nerve excitability</w:t>
      </w:r>
      <w:r w:rsidRPr="001554EE">
        <w:rPr>
          <w:rFonts w:cs="Arial"/>
          <w:color w:val="0C0C0C"/>
        </w:rPr>
        <w:t xml:space="preserve"> using </w:t>
      </w:r>
      <w:proofErr w:type="spellStart"/>
      <w:r w:rsidRPr="001554EE">
        <w:rPr>
          <w:rFonts w:cs="Arial"/>
          <w:color w:val="0C0C0C"/>
        </w:rPr>
        <w:t>Matlab</w:t>
      </w:r>
      <w:proofErr w:type="spellEnd"/>
      <w:r w:rsidRPr="001554EE">
        <w:rPr>
          <w:rFonts w:cs="Arial"/>
          <w:color w:val="0C0C0C"/>
        </w:rPr>
        <w:t xml:space="preserve"> and optimized model parameters</w:t>
      </w:r>
    </w:p>
    <w:p w:rsidR="00AA5348" w:rsidRPr="001554EE" w:rsidRDefault="004943D3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Delivered thesis presentation to peers and supervisor</w:t>
      </w:r>
      <w:r w:rsidR="004C454C">
        <w:rPr>
          <w:rFonts w:cs="Arial"/>
          <w:color w:val="0C0C0C"/>
        </w:rPr>
        <w:t xml:space="preserve">; </w:t>
      </w:r>
      <w:r w:rsidR="006436B0" w:rsidRPr="001554EE">
        <w:rPr>
          <w:rFonts w:cs="Arial"/>
          <w:color w:val="0C0C0C"/>
        </w:rPr>
        <w:t>submitted Thesis report</w:t>
      </w:r>
      <w:r w:rsidR="001F7462" w:rsidRPr="001554EE">
        <w:rPr>
          <w:rFonts w:cs="Arial"/>
          <w:color w:val="0C0C0C"/>
        </w:rPr>
        <w:t xml:space="preserve"> </w:t>
      </w:r>
    </w:p>
    <w:p w:rsidR="004943D3" w:rsidRPr="001554EE" w:rsidRDefault="004943D3" w:rsidP="0072493D">
      <w:pPr>
        <w:widowControl w:val="0"/>
        <w:autoSpaceDE w:val="0"/>
        <w:autoSpaceDN w:val="0"/>
        <w:adjustRightInd w:val="0"/>
        <w:spacing w:before="120" w:after="120"/>
        <w:ind w:left="774" w:right="1161"/>
        <w:contextualSpacing/>
        <w:jc w:val="both"/>
        <w:rPr>
          <w:rFonts w:cs="Arial"/>
          <w:color w:val="0C0C0C"/>
        </w:rPr>
      </w:pPr>
    </w:p>
    <w:p w:rsidR="00E030F4" w:rsidRPr="001554EE" w:rsidRDefault="00F27226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>Fabrication of Pneumatic</w:t>
      </w:r>
      <w:r w:rsidR="00E030F4" w:rsidRPr="001554EE">
        <w:rPr>
          <w:rFonts w:cs="Arial"/>
          <w:b/>
          <w:color w:val="0C0C0C"/>
        </w:rPr>
        <w:t xml:space="preserve"> Engin</w:t>
      </w:r>
      <w:r w:rsidR="00315E6D" w:rsidRPr="001554EE">
        <w:rPr>
          <w:rFonts w:cs="Arial"/>
          <w:b/>
          <w:color w:val="0C0C0C"/>
        </w:rPr>
        <w:t xml:space="preserve">e - </w:t>
      </w:r>
      <w:r w:rsidR="00315E6D" w:rsidRPr="001554EE">
        <w:rPr>
          <w:rFonts w:cs="Arial"/>
          <w:color w:val="0C0C0C"/>
        </w:rPr>
        <w:t>Basic Machining Course at George Brown College</w:t>
      </w:r>
      <w:r w:rsidR="00315E6D" w:rsidRPr="001554EE">
        <w:rPr>
          <w:rFonts w:cs="Arial"/>
          <w:color w:val="0C0C0C"/>
        </w:rPr>
        <w:tab/>
      </w:r>
      <w:r w:rsidR="00F500ED" w:rsidRPr="001554EE">
        <w:rPr>
          <w:rFonts w:cs="Arial"/>
          <w:color w:val="0C0C0C"/>
        </w:rPr>
        <w:t xml:space="preserve">   </w:t>
      </w:r>
      <w:r w:rsidR="00C56851" w:rsidRPr="001554EE">
        <w:rPr>
          <w:rFonts w:cs="Arial"/>
          <w:color w:val="0C0C0C"/>
        </w:rPr>
        <w:t xml:space="preserve">        </w:t>
      </w:r>
      <w:r w:rsidR="008B5BB1">
        <w:rPr>
          <w:rFonts w:cs="Arial"/>
          <w:color w:val="0C0C0C"/>
        </w:rPr>
        <w:t xml:space="preserve"> </w:t>
      </w:r>
      <w:r w:rsidR="00F500ED" w:rsidRPr="008B5BB1">
        <w:rPr>
          <w:rFonts w:cs="Arial"/>
          <w:color w:val="0C0C0C"/>
        </w:rPr>
        <w:t>February, 2015</w:t>
      </w:r>
    </w:p>
    <w:p w:rsidR="00AA5348" w:rsidRDefault="004C454C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>
        <w:rPr>
          <w:rFonts w:cs="Arial"/>
          <w:color w:val="0C0C0C"/>
        </w:rPr>
        <w:t>Learned to use a lathe, mill machine and d</w:t>
      </w:r>
      <w:r w:rsidR="00503010" w:rsidRPr="001554EE">
        <w:rPr>
          <w:rFonts w:cs="Arial"/>
          <w:color w:val="0C0C0C"/>
        </w:rPr>
        <w:t>rill pres</w:t>
      </w:r>
      <w:r w:rsidR="00DB321B" w:rsidRPr="001554EE">
        <w:rPr>
          <w:rFonts w:cs="Arial"/>
          <w:color w:val="0C0C0C"/>
        </w:rPr>
        <w:t>s to machine a pneumatic engine</w:t>
      </w:r>
    </w:p>
    <w:p w:rsidR="0072493D" w:rsidRPr="0072493D" w:rsidRDefault="0072493D" w:rsidP="0072493D">
      <w:pPr>
        <w:widowControl w:val="0"/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color w:val="0C0C0C"/>
        </w:rPr>
      </w:pPr>
      <w:proofErr w:type="spellStart"/>
      <w:r w:rsidRPr="001554EE">
        <w:rPr>
          <w:rFonts w:cs="Arial"/>
          <w:b/>
          <w:bCs/>
          <w:color w:val="0C0C0C"/>
        </w:rPr>
        <w:t>Aeroponic</w:t>
      </w:r>
      <w:proofErr w:type="spellEnd"/>
      <w:r w:rsidRPr="001554EE">
        <w:rPr>
          <w:rFonts w:cs="Arial"/>
          <w:b/>
          <w:bCs/>
          <w:color w:val="0C0C0C"/>
        </w:rPr>
        <w:t xml:space="preserve"> </w:t>
      </w:r>
      <w:r w:rsidR="003176AC" w:rsidRPr="001554EE">
        <w:rPr>
          <w:rFonts w:cs="Arial"/>
          <w:b/>
          <w:bCs/>
          <w:color w:val="0C0C0C"/>
        </w:rPr>
        <w:t>Garden</w:t>
      </w:r>
      <w:r w:rsidRPr="001554EE">
        <w:rPr>
          <w:rFonts w:cs="Arial"/>
          <w:b/>
          <w:bCs/>
          <w:color w:val="0C0C0C"/>
        </w:rPr>
        <w:t xml:space="preserve"> Project </w:t>
      </w:r>
      <w:r w:rsidRPr="001554EE">
        <w:rPr>
          <w:rFonts w:cs="Arial"/>
          <w:b/>
          <w:bCs/>
          <w:color w:val="0C0C0C"/>
        </w:rPr>
        <w:tab/>
      </w:r>
      <w:r w:rsidRPr="001554EE">
        <w:rPr>
          <w:rFonts w:cs="Arial"/>
          <w:b/>
          <w:bCs/>
          <w:color w:val="0C0C0C"/>
        </w:rPr>
        <w:tab/>
      </w:r>
      <w:r w:rsidRPr="001554EE">
        <w:rPr>
          <w:rFonts w:cs="Arial"/>
          <w:b/>
          <w:bCs/>
          <w:color w:val="0C0C0C"/>
        </w:rPr>
        <w:tab/>
      </w:r>
      <w:r w:rsidRPr="001554EE">
        <w:rPr>
          <w:rFonts w:cs="Arial"/>
          <w:b/>
          <w:bCs/>
          <w:color w:val="0C0C0C"/>
        </w:rPr>
        <w:tab/>
      </w:r>
      <w:r w:rsidRPr="001554EE">
        <w:rPr>
          <w:rFonts w:cs="Arial"/>
          <w:b/>
          <w:bCs/>
          <w:color w:val="0C0C0C"/>
        </w:rPr>
        <w:tab/>
      </w:r>
      <w:r w:rsidRPr="001554EE">
        <w:rPr>
          <w:rFonts w:cs="Arial"/>
          <w:b/>
          <w:bCs/>
          <w:color w:val="0C0C0C"/>
        </w:rPr>
        <w:tab/>
      </w:r>
      <w:r w:rsidR="003176AC" w:rsidRPr="001554EE">
        <w:rPr>
          <w:rFonts w:cs="Arial"/>
          <w:b/>
          <w:bCs/>
          <w:color w:val="0C0C0C"/>
        </w:rPr>
        <w:tab/>
      </w:r>
      <w:r w:rsidR="003176AC" w:rsidRPr="001554EE">
        <w:rPr>
          <w:rFonts w:cs="Arial"/>
          <w:b/>
          <w:bCs/>
          <w:color w:val="0C0C0C"/>
        </w:rPr>
        <w:tab/>
      </w:r>
      <w:r w:rsidRPr="008B5BB1">
        <w:rPr>
          <w:rFonts w:cs="Arial"/>
          <w:color w:val="0C0C0C"/>
        </w:rPr>
        <w:t>May 2012 – November, 2014</w:t>
      </w:r>
      <w:r w:rsidRPr="001554EE">
        <w:rPr>
          <w:rFonts w:cs="Arial"/>
          <w:color w:val="0C0C0C"/>
        </w:rPr>
        <w:t xml:space="preserve"> </w:t>
      </w:r>
    </w:p>
    <w:p w:rsidR="00A110F5" w:rsidRPr="001554EE" w:rsidRDefault="00A110F5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Collaboratively </w:t>
      </w:r>
      <w:r w:rsidR="00315E6D" w:rsidRPr="001554EE">
        <w:rPr>
          <w:rFonts w:cs="Arial"/>
          <w:color w:val="0C0C0C"/>
        </w:rPr>
        <w:t>built</w:t>
      </w:r>
      <w:r w:rsidR="00F500ED" w:rsidRPr="001554EE">
        <w:rPr>
          <w:rFonts w:cs="Arial"/>
          <w:color w:val="0C0C0C"/>
        </w:rPr>
        <w:t xml:space="preserve"> an </w:t>
      </w:r>
      <w:proofErr w:type="spellStart"/>
      <w:r w:rsidR="00F500ED" w:rsidRPr="001554EE">
        <w:rPr>
          <w:rFonts w:cs="Arial"/>
          <w:color w:val="0C0C0C"/>
        </w:rPr>
        <w:t>Aeroponic</w:t>
      </w:r>
      <w:proofErr w:type="spellEnd"/>
      <w:r w:rsidR="00F500ED" w:rsidRPr="001554EE">
        <w:rPr>
          <w:rFonts w:cs="Arial"/>
          <w:color w:val="0C0C0C"/>
        </w:rPr>
        <w:t xml:space="preserve"> Garden System</w:t>
      </w:r>
      <w:r w:rsidRPr="001554EE">
        <w:rPr>
          <w:rFonts w:cs="Arial"/>
          <w:color w:val="0C0C0C"/>
        </w:rPr>
        <w:t xml:space="preserve"> </w:t>
      </w:r>
      <w:r w:rsidR="00315E6D" w:rsidRPr="001554EE">
        <w:rPr>
          <w:rFonts w:cs="Arial"/>
          <w:color w:val="0C0C0C"/>
        </w:rPr>
        <w:t xml:space="preserve">consisting of </w:t>
      </w:r>
      <w:r w:rsidR="00F500ED" w:rsidRPr="001554EE">
        <w:rPr>
          <w:rFonts w:cs="Arial"/>
          <w:color w:val="0C0C0C"/>
        </w:rPr>
        <w:t>individual gard</w:t>
      </w:r>
      <w:r w:rsidR="00315E6D" w:rsidRPr="001554EE">
        <w:rPr>
          <w:rFonts w:cs="Arial"/>
          <w:color w:val="0C0C0C"/>
        </w:rPr>
        <w:t xml:space="preserve">en units with a </w:t>
      </w:r>
      <w:r w:rsidR="0069414D" w:rsidRPr="001554EE">
        <w:rPr>
          <w:rFonts w:cs="Arial"/>
          <w:color w:val="0C0C0C"/>
        </w:rPr>
        <w:t>central nutrient-</w:t>
      </w:r>
      <w:r w:rsidR="00315E6D" w:rsidRPr="001554EE">
        <w:rPr>
          <w:rFonts w:cs="Arial"/>
          <w:color w:val="0C0C0C"/>
        </w:rPr>
        <w:t xml:space="preserve">spraying and </w:t>
      </w:r>
      <w:r w:rsidR="00F500ED" w:rsidRPr="001554EE">
        <w:rPr>
          <w:rFonts w:cs="Arial"/>
          <w:color w:val="0C0C0C"/>
        </w:rPr>
        <w:t>drainage system</w:t>
      </w:r>
      <w:r w:rsidR="00315E6D" w:rsidRPr="001554EE">
        <w:rPr>
          <w:rFonts w:cs="Arial"/>
          <w:color w:val="0C0C0C"/>
        </w:rPr>
        <w:t>, with a team</w:t>
      </w:r>
      <w:r w:rsidR="0069414D" w:rsidRPr="001554EE">
        <w:rPr>
          <w:rFonts w:cs="Arial"/>
          <w:color w:val="0C0C0C"/>
        </w:rPr>
        <w:t xml:space="preserve"> and U of T professor</w:t>
      </w:r>
    </w:p>
    <w:p w:rsidR="006040FD" w:rsidRPr="001554EE" w:rsidRDefault="006040F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Implemented the project in an elementary school classroom in Toronto </w:t>
      </w:r>
    </w:p>
    <w:p w:rsidR="00315E6D" w:rsidRPr="001554EE" w:rsidRDefault="00315E6D" w:rsidP="0072493D">
      <w:pPr>
        <w:widowControl w:val="0"/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</w:p>
    <w:p w:rsidR="00315E6D" w:rsidRPr="001554EE" w:rsidRDefault="00315E6D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eastAsia="MS Mincho" w:cs="Arial"/>
          <w:color w:val="0C0C0C"/>
        </w:rPr>
      </w:pPr>
      <w:r w:rsidRPr="001554EE">
        <w:rPr>
          <w:rFonts w:cs="Arial"/>
          <w:b/>
          <w:bCs/>
          <w:color w:val="0C0C0C"/>
        </w:rPr>
        <w:t>SKILLS</w:t>
      </w:r>
    </w:p>
    <w:p w:rsidR="00315E6D" w:rsidRPr="001554EE" w:rsidRDefault="00411F24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proofErr w:type="spellStart"/>
      <w:r w:rsidRPr="001554EE">
        <w:rPr>
          <w:rFonts w:cs="Arial"/>
          <w:color w:val="0C0C0C"/>
        </w:rPr>
        <w:t>Matlab</w:t>
      </w:r>
      <w:proofErr w:type="spellEnd"/>
      <w:r w:rsidRPr="001554EE">
        <w:rPr>
          <w:rFonts w:cs="Arial"/>
          <w:color w:val="0C0C0C"/>
        </w:rPr>
        <w:t xml:space="preserve">, </w:t>
      </w:r>
      <w:proofErr w:type="spellStart"/>
      <w:r w:rsidRPr="001554EE">
        <w:rPr>
          <w:rFonts w:cs="Arial"/>
          <w:color w:val="0C0C0C"/>
        </w:rPr>
        <w:t>Solidworks</w:t>
      </w:r>
      <w:proofErr w:type="spellEnd"/>
      <w:r w:rsidR="00531B65" w:rsidRPr="001554EE">
        <w:rPr>
          <w:rFonts w:cs="Arial"/>
          <w:color w:val="0C0C0C"/>
        </w:rPr>
        <w:t>,</w:t>
      </w:r>
      <w:r w:rsidRPr="001554EE">
        <w:rPr>
          <w:rFonts w:cs="Arial"/>
          <w:color w:val="0C0C0C"/>
        </w:rPr>
        <w:t xml:space="preserve"> </w:t>
      </w:r>
      <w:proofErr w:type="spellStart"/>
      <w:r w:rsidRPr="001554EE">
        <w:rPr>
          <w:rFonts w:cs="Arial"/>
          <w:color w:val="0C0C0C"/>
        </w:rPr>
        <w:t>SolidCAM</w:t>
      </w:r>
      <w:proofErr w:type="spellEnd"/>
      <w:r w:rsidRPr="001554EE">
        <w:rPr>
          <w:rFonts w:cs="Arial"/>
          <w:color w:val="0C0C0C"/>
        </w:rPr>
        <w:t xml:space="preserve">, </w:t>
      </w:r>
      <w:r w:rsidR="00315E6D" w:rsidRPr="001554EE">
        <w:rPr>
          <w:rFonts w:cs="Arial"/>
          <w:color w:val="0C0C0C"/>
        </w:rPr>
        <w:t xml:space="preserve">Microsoft Office, COMSOL </w:t>
      </w:r>
      <w:proofErr w:type="spellStart"/>
      <w:r w:rsidR="00315E6D" w:rsidRPr="001554EE">
        <w:rPr>
          <w:rFonts w:cs="Arial"/>
          <w:color w:val="0C0C0C"/>
        </w:rPr>
        <w:t>Multiphysics</w:t>
      </w:r>
      <w:proofErr w:type="spellEnd"/>
      <w:r w:rsidR="00315E6D" w:rsidRPr="001554EE">
        <w:rPr>
          <w:rFonts w:cs="Arial"/>
          <w:color w:val="0C0C0C"/>
        </w:rPr>
        <w:t xml:space="preserve">, </w:t>
      </w:r>
      <w:proofErr w:type="spellStart"/>
      <w:r w:rsidR="00315E6D" w:rsidRPr="001554EE">
        <w:rPr>
          <w:rFonts w:cs="Arial"/>
          <w:color w:val="0C0C0C"/>
        </w:rPr>
        <w:t>ImageJ</w:t>
      </w:r>
      <w:proofErr w:type="spellEnd"/>
    </w:p>
    <w:p w:rsidR="00315E6D" w:rsidRPr="001554EE" w:rsidRDefault="00411F24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CNC Mill Machining, </w:t>
      </w:r>
      <w:r w:rsidR="00315E6D" w:rsidRPr="001554EE">
        <w:rPr>
          <w:rFonts w:cs="Arial"/>
          <w:color w:val="0C0C0C"/>
        </w:rPr>
        <w:t>Laser Welder, Force Gauge, Pull Test Stand, 3D P</w:t>
      </w:r>
      <w:r w:rsidR="000D1C9D" w:rsidRPr="001554EE">
        <w:rPr>
          <w:rFonts w:cs="Arial"/>
          <w:color w:val="0C0C0C"/>
        </w:rPr>
        <w:t>rint</w:t>
      </w:r>
      <w:r w:rsidR="00531B65" w:rsidRPr="001554EE">
        <w:rPr>
          <w:rFonts w:cs="Arial"/>
          <w:color w:val="0C0C0C"/>
        </w:rPr>
        <w:t>ing</w:t>
      </w:r>
    </w:p>
    <w:p w:rsidR="00315E6D" w:rsidRPr="001554EE" w:rsidRDefault="00315E6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Certified in Laser Safety Training by U of T, May, 2013 </w:t>
      </w: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/>
          <w:bCs/>
          <w:color w:val="0C0C0C"/>
        </w:rPr>
      </w:pP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eastAsia="MS Mincho" w:cs="Arial"/>
          <w:color w:val="0C0C0C"/>
        </w:rPr>
      </w:pPr>
      <w:r w:rsidRPr="001554EE">
        <w:rPr>
          <w:rFonts w:cs="Arial"/>
          <w:b/>
          <w:bCs/>
          <w:color w:val="0C0C0C"/>
        </w:rPr>
        <w:t xml:space="preserve">AWARDS </w:t>
      </w:r>
      <w:r w:rsidRPr="001554EE">
        <w:rPr>
          <w:rFonts w:eastAsia="MS Mincho" w:hAnsi="MS Mincho" w:cs="Arial"/>
          <w:color w:val="0C0C0C"/>
        </w:rPr>
        <w:t> </w:t>
      </w:r>
    </w:p>
    <w:p w:rsidR="00E75A35" w:rsidRPr="00E75A35" w:rsidRDefault="00E75A35" w:rsidP="00E75A3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POS Innovation Grant, </w:t>
      </w:r>
      <w:proofErr w:type="spellStart"/>
      <w:r w:rsidRPr="001554EE">
        <w:rPr>
          <w:rFonts w:cs="Arial"/>
          <w:color w:val="0C0C0C"/>
        </w:rPr>
        <w:t>SickKids</w:t>
      </w:r>
      <w:proofErr w:type="spellEnd"/>
      <w:r w:rsidRPr="001554EE">
        <w:rPr>
          <w:rFonts w:cs="Arial"/>
          <w:color w:val="0C0C0C"/>
        </w:rPr>
        <w:t>, 2017</w:t>
      </w:r>
    </w:p>
    <w:p w:rsidR="00531B65" w:rsidRPr="001554EE" w:rsidRDefault="00531B65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27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Harry </w:t>
      </w:r>
      <w:proofErr w:type="spellStart"/>
      <w:r w:rsidRPr="001554EE">
        <w:rPr>
          <w:rFonts w:cs="Arial"/>
          <w:color w:val="0C0C0C"/>
        </w:rPr>
        <w:t>Barberian</w:t>
      </w:r>
      <w:proofErr w:type="spellEnd"/>
      <w:r w:rsidRPr="001554EE">
        <w:rPr>
          <w:rFonts w:cs="Arial"/>
          <w:color w:val="0C0C0C"/>
        </w:rPr>
        <w:t xml:space="preserve"> Scholarship Award,</w:t>
      </w:r>
      <w:r w:rsidR="00B80D4A" w:rsidRPr="001554EE">
        <w:rPr>
          <w:rFonts w:cs="Arial"/>
          <w:color w:val="0C0C0C"/>
        </w:rPr>
        <w:t xml:space="preserve"> Otolaryngology – </w:t>
      </w:r>
      <w:proofErr w:type="spellStart"/>
      <w:r w:rsidR="00B80D4A" w:rsidRPr="001554EE">
        <w:rPr>
          <w:rFonts w:cs="Arial"/>
          <w:color w:val="0C0C0C"/>
        </w:rPr>
        <w:t>Head&amp;Neck</w:t>
      </w:r>
      <w:proofErr w:type="spellEnd"/>
      <w:r w:rsidR="00B80D4A" w:rsidRPr="001554EE">
        <w:rPr>
          <w:rFonts w:cs="Arial"/>
          <w:color w:val="0C0C0C"/>
        </w:rPr>
        <w:t xml:space="preserve"> Surgery, </w:t>
      </w:r>
      <w:r w:rsidR="009E296E" w:rsidRPr="001554EE">
        <w:rPr>
          <w:rFonts w:cs="Arial"/>
          <w:color w:val="0C0C0C"/>
        </w:rPr>
        <w:t>U of T</w:t>
      </w:r>
      <w:r w:rsidR="00B80D4A" w:rsidRPr="001554EE">
        <w:rPr>
          <w:rFonts w:cs="Arial"/>
          <w:color w:val="0C0C0C"/>
        </w:rPr>
        <w:t>,</w:t>
      </w:r>
      <w:r w:rsidRPr="001554EE">
        <w:rPr>
          <w:rFonts w:cs="Arial"/>
          <w:color w:val="0C0C0C"/>
        </w:rPr>
        <w:t xml:space="preserve"> 2017</w:t>
      </w:r>
    </w:p>
    <w:p w:rsidR="00AE3EA4" w:rsidRPr="001554EE" w:rsidRDefault="00AE3EA4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Director’s Innovation Award, August, IBBME, 2016</w:t>
      </w:r>
    </w:p>
    <w:p w:rsidR="00BA73EA" w:rsidRPr="001554EE" w:rsidRDefault="00BA73EA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Dean’s List University of Toronto, 2015-2016</w:t>
      </w:r>
    </w:p>
    <w:p w:rsidR="00A110F5" w:rsidRPr="001554EE" w:rsidRDefault="00A110F5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NSERC IUSRA Award </w:t>
      </w:r>
      <w:r w:rsidR="00DB321B" w:rsidRPr="001554EE">
        <w:rPr>
          <w:rFonts w:cs="Arial"/>
          <w:color w:val="0C0C0C"/>
        </w:rPr>
        <w:t>May-August, 2014 and</w:t>
      </w:r>
      <w:r w:rsidRPr="001554EE">
        <w:rPr>
          <w:rFonts w:cs="Arial"/>
          <w:color w:val="0C0C0C"/>
        </w:rPr>
        <w:t xml:space="preserve"> 2015 duri</w:t>
      </w:r>
      <w:r w:rsidR="00DB321B" w:rsidRPr="001554EE">
        <w:rPr>
          <w:rFonts w:cs="Arial"/>
          <w:color w:val="0C0C0C"/>
        </w:rPr>
        <w:t xml:space="preserve">ng PEY at </w:t>
      </w:r>
      <w:proofErr w:type="spellStart"/>
      <w:r w:rsidR="00DB321B" w:rsidRPr="001554EE">
        <w:rPr>
          <w:rFonts w:cs="Arial"/>
          <w:color w:val="0C0C0C"/>
        </w:rPr>
        <w:t>Baylis</w:t>
      </w:r>
      <w:proofErr w:type="spellEnd"/>
      <w:r w:rsidR="00DB321B" w:rsidRPr="001554EE">
        <w:rPr>
          <w:rFonts w:cs="Arial"/>
          <w:color w:val="0C0C0C"/>
        </w:rPr>
        <w:t xml:space="preserve"> Medical </w:t>
      </w: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ind w:left="426"/>
        <w:contextualSpacing/>
        <w:jc w:val="both"/>
        <w:rPr>
          <w:rFonts w:cs="Arial"/>
          <w:color w:val="0C0C0C"/>
        </w:rPr>
      </w:pP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b/>
          <w:color w:val="0C0C0C"/>
        </w:rPr>
        <w:t xml:space="preserve">CLINICAL </w:t>
      </w:r>
      <w:r w:rsidR="00364C63" w:rsidRPr="001554EE">
        <w:rPr>
          <w:rFonts w:cs="Arial"/>
          <w:b/>
          <w:color w:val="0C0C0C"/>
        </w:rPr>
        <w:t xml:space="preserve">AND </w:t>
      </w:r>
      <w:r w:rsidRPr="001554EE">
        <w:rPr>
          <w:rFonts w:cs="Arial"/>
          <w:b/>
          <w:color w:val="0C0C0C"/>
        </w:rPr>
        <w:t>VOLUNTEER EXPERIENCE</w:t>
      </w:r>
      <w:r w:rsidRPr="001554EE">
        <w:rPr>
          <w:rFonts w:cs="Arial"/>
          <w:color w:val="0C0C0C"/>
        </w:rPr>
        <w:t xml:space="preserve"> </w:t>
      </w:r>
      <w:r w:rsidRPr="001554EE">
        <w:rPr>
          <w:rFonts w:eastAsia="MS Mincho" w:hAnsi="MS Mincho" w:cs="Arial"/>
          <w:color w:val="0C0C0C"/>
        </w:rPr>
        <w:t> </w:t>
      </w:r>
    </w:p>
    <w:p w:rsidR="004A3460" w:rsidRPr="001554EE" w:rsidRDefault="004A3460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Grand River Hospital/Regional Cancer Centre Volunteer: Summer Student Program </w:t>
      </w:r>
      <w:r w:rsidRPr="001554EE">
        <w:rPr>
          <w:rFonts w:cs="Arial"/>
          <w:color w:val="0C0C0C"/>
        </w:rPr>
        <w:tab/>
        <w:t xml:space="preserve">    July – August, 2011</w:t>
      </w:r>
    </w:p>
    <w:p w:rsidR="006040FD" w:rsidRPr="0072493D" w:rsidRDefault="006040F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728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>Conversed</w:t>
      </w:r>
      <w:r w:rsidR="004A3460" w:rsidRPr="001554EE">
        <w:rPr>
          <w:rFonts w:cs="Arial"/>
          <w:color w:val="0C0C0C"/>
        </w:rPr>
        <w:t xml:space="preserve"> with patients undergoing chemotherapy </w:t>
      </w:r>
      <w:r w:rsidR="00A110F5" w:rsidRPr="0072493D">
        <w:rPr>
          <w:rFonts w:eastAsia="MS Mincho" w:hAnsi="MS Mincho" w:cs="Arial"/>
          <w:b/>
          <w:bCs/>
          <w:color w:val="0C0C0C"/>
        </w:rPr>
        <w:t> </w:t>
      </w:r>
    </w:p>
    <w:p w:rsidR="004C454C" w:rsidRDefault="004C454C" w:rsidP="0072493D">
      <w:pPr>
        <w:widowControl w:val="0"/>
        <w:autoSpaceDE w:val="0"/>
        <w:autoSpaceDN w:val="0"/>
        <w:adjustRightInd w:val="0"/>
        <w:spacing w:before="120" w:after="120"/>
        <w:ind w:left="66"/>
        <w:contextualSpacing/>
        <w:jc w:val="both"/>
        <w:rPr>
          <w:rFonts w:cs="Arial"/>
          <w:bCs/>
          <w:color w:val="0C0C0C"/>
        </w:rPr>
      </w:pPr>
      <w:r>
        <w:rPr>
          <w:rFonts w:cs="Arial"/>
          <w:bCs/>
          <w:color w:val="0C0C0C"/>
        </w:rPr>
        <w:t xml:space="preserve">Volunteer at </w:t>
      </w:r>
      <w:proofErr w:type="spellStart"/>
      <w:r>
        <w:rPr>
          <w:rFonts w:cs="Arial"/>
          <w:bCs/>
          <w:color w:val="0C0C0C"/>
        </w:rPr>
        <w:t>Baylis</w:t>
      </w:r>
      <w:proofErr w:type="spellEnd"/>
      <w:r>
        <w:rPr>
          <w:rFonts w:cs="Arial"/>
          <w:bCs/>
          <w:color w:val="0C0C0C"/>
        </w:rPr>
        <w:t xml:space="preserve"> Medical Company Christmas Party</w:t>
      </w:r>
      <w:r>
        <w:rPr>
          <w:rFonts w:cs="Arial"/>
          <w:bCs/>
          <w:color w:val="0C0C0C"/>
        </w:rPr>
        <w:tab/>
      </w:r>
      <w:r>
        <w:rPr>
          <w:rFonts w:cs="Arial"/>
          <w:bCs/>
          <w:color w:val="0C0C0C"/>
        </w:rPr>
        <w:tab/>
      </w:r>
      <w:r>
        <w:rPr>
          <w:rFonts w:cs="Arial"/>
          <w:bCs/>
          <w:color w:val="0C0C0C"/>
        </w:rPr>
        <w:tab/>
      </w:r>
      <w:r>
        <w:rPr>
          <w:rFonts w:cs="Arial"/>
          <w:bCs/>
          <w:color w:val="0C0C0C"/>
        </w:rPr>
        <w:tab/>
      </w:r>
      <w:r>
        <w:rPr>
          <w:rFonts w:cs="Arial"/>
          <w:bCs/>
          <w:color w:val="0C0C0C"/>
        </w:rPr>
        <w:tab/>
        <w:t xml:space="preserve">          December, 2014</w:t>
      </w:r>
    </w:p>
    <w:p w:rsidR="00A110F5" w:rsidRPr="001554EE" w:rsidRDefault="00A110F5" w:rsidP="0072493D">
      <w:pPr>
        <w:widowControl w:val="0"/>
        <w:autoSpaceDE w:val="0"/>
        <w:autoSpaceDN w:val="0"/>
        <w:adjustRightInd w:val="0"/>
        <w:spacing w:before="120" w:after="120"/>
        <w:ind w:left="66"/>
        <w:contextualSpacing/>
        <w:jc w:val="both"/>
        <w:rPr>
          <w:rFonts w:eastAsia="MS Mincho" w:cs="Arial"/>
          <w:bCs/>
          <w:color w:val="0C0C0C"/>
        </w:rPr>
      </w:pPr>
      <w:r w:rsidRPr="001554EE">
        <w:rPr>
          <w:rFonts w:cs="Arial"/>
          <w:bCs/>
          <w:color w:val="0C0C0C"/>
        </w:rPr>
        <w:t>Engineering Science Ambassador</w:t>
      </w:r>
      <w:r w:rsidRPr="001554EE">
        <w:rPr>
          <w:rFonts w:eastAsia="MS Mincho" w:hAnsi="MS Mincho" w:cs="Arial"/>
          <w:bCs/>
          <w:color w:val="0C0C0C"/>
        </w:rPr>
        <w:t> </w:t>
      </w:r>
      <w:r w:rsidR="008B5BB1">
        <w:rPr>
          <w:rFonts w:cs="Arial"/>
          <w:bCs/>
          <w:color w:val="0C0C0C"/>
        </w:rPr>
        <w:tab/>
      </w:r>
      <w:r w:rsidR="008B5BB1">
        <w:rPr>
          <w:rFonts w:cs="Arial"/>
          <w:bCs/>
          <w:color w:val="0C0C0C"/>
        </w:rPr>
        <w:tab/>
      </w:r>
      <w:r w:rsidR="008B5BB1">
        <w:rPr>
          <w:rFonts w:cs="Arial"/>
          <w:bCs/>
          <w:color w:val="0C0C0C"/>
        </w:rPr>
        <w:tab/>
      </w:r>
      <w:r w:rsidR="008B5BB1">
        <w:rPr>
          <w:rFonts w:cs="Arial"/>
          <w:bCs/>
          <w:color w:val="0C0C0C"/>
        </w:rPr>
        <w:tab/>
      </w:r>
      <w:r w:rsidR="008B5BB1">
        <w:rPr>
          <w:rFonts w:cs="Arial"/>
          <w:bCs/>
          <w:color w:val="0C0C0C"/>
        </w:rPr>
        <w:tab/>
      </w:r>
      <w:r w:rsidR="008B5BB1">
        <w:rPr>
          <w:rFonts w:cs="Arial"/>
          <w:bCs/>
          <w:color w:val="0C0C0C"/>
        </w:rPr>
        <w:tab/>
        <w:t xml:space="preserve">            </w:t>
      </w:r>
      <w:r w:rsidR="00315E6D" w:rsidRPr="001554EE">
        <w:rPr>
          <w:rFonts w:cs="Arial"/>
          <w:bCs/>
          <w:color w:val="0C0C0C"/>
        </w:rPr>
        <w:t xml:space="preserve">September – December, 2013 </w:t>
      </w:r>
    </w:p>
    <w:p w:rsidR="001726CC" w:rsidRPr="001554EE" w:rsidRDefault="00315E6D" w:rsidP="007249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1134" w:right="1161"/>
        <w:contextualSpacing/>
        <w:jc w:val="both"/>
        <w:rPr>
          <w:rFonts w:cs="Arial"/>
          <w:color w:val="0C0C0C"/>
        </w:rPr>
      </w:pPr>
      <w:r w:rsidRPr="001554EE">
        <w:rPr>
          <w:rFonts w:cs="Arial"/>
          <w:color w:val="0C0C0C"/>
        </w:rPr>
        <w:t xml:space="preserve">Conversed with prospective </w:t>
      </w:r>
      <w:r w:rsidR="001726CC" w:rsidRPr="001554EE">
        <w:rPr>
          <w:rFonts w:cs="Arial"/>
          <w:color w:val="0C0C0C"/>
        </w:rPr>
        <w:t>Engineering Science</w:t>
      </w:r>
      <w:r w:rsidRPr="001554EE">
        <w:rPr>
          <w:rFonts w:cs="Arial"/>
          <w:color w:val="0C0C0C"/>
        </w:rPr>
        <w:t xml:space="preserve"> students </w:t>
      </w:r>
      <w:r w:rsidR="00A110F5" w:rsidRPr="001554EE">
        <w:rPr>
          <w:rFonts w:cs="Arial"/>
          <w:color w:val="0C0C0C"/>
        </w:rPr>
        <w:t xml:space="preserve">at </w:t>
      </w:r>
      <w:r w:rsidR="001726CC" w:rsidRPr="001554EE">
        <w:rPr>
          <w:rFonts w:cs="Arial"/>
          <w:color w:val="0C0C0C"/>
        </w:rPr>
        <w:t xml:space="preserve">University Fairs </w:t>
      </w:r>
    </w:p>
    <w:p w:rsidR="004B14A2" w:rsidRPr="001554EE" w:rsidRDefault="004B14A2" w:rsidP="0072493D">
      <w:pPr>
        <w:widowControl w:val="0"/>
        <w:autoSpaceDE w:val="0"/>
        <w:autoSpaceDN w:val="0"/>
        <w:adjustRightInd w:val="0"/>
        <w:spacing w:before="120" w:after="120"/>
        <w:ind w:right="1728"/>
        <w:contextualSpacing/>
        <w:jc w:val="both"/>
        <w:rPr>
          <w:rFonts w:cs="Arial"/>
          <w:b/>
          <w:bCs/>
          <w:color w:val="0C0C0C"/>
        </w:rPr>
      </w:pPr>
    </w:p>
    <w:p w:rsidR="00FA2E28" w:rsidRPr="001554EE" w:rsidRDefault="00FA2E28" w:rsidP="0072493D">
      <w:pPr>
        <w:widowControl w:val="0"/>
        <w:autoSpaceDE w:val="0"/>
        <w:autoSpaceDN w:val="0"/>
        <w:adjustRightInd w:val="0"/>
        <w:spacing w:before="120" w:after="120"/>
        <w:ind w:right="1728"/>
        <w:contextualSpacing/>
        <w:jc w:val="both"/>
        <w:rPr>
          <w:rFonts w:cs="Arial"/>
          <w:b/>
          <w:bCs/>
          <w:color w:val="0C0C0C"/>
        </w:rPr>
      </w:pPr>
      <w:r w:rsidRPr="001554EE">
        <w:rPr>
          <w:rFonts w:cs="Arial"/>
          <w:b/>
          <w:bCs/>
          <w:color w:val="0C0C0C"/>
        </w:rPr>
        <w:t>HOBBIES</w:t>
      </w:r>
      <w:r w:rsidR="008F5B0F" w:rsidRPr="001554EE">
        <w:rPr>
          <w:rFonts w:cs="Arial"/>
          <w:b/>
          <w:bCs/>
          <w:color w:val="0C0C0C"/>
        </w:rPr>
        <w:t xml:space="preserve"> </w:t>
      </w:r>
    </w:p>
    <w:p w:rsidR="009E296E" w:rsidRDefault="00FA2E28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Cs/>
          <w:color w:val="0C0C0C"/>
        </w:rPr>
      </w:pPr>
      <w:proofErr w:type="spellStart"/>
      <w:r w:rsidRPr="001554EE">
        <w:rPr>
          <w:rFonts w:cs="Arial"/>
          <w:bCs/>
          <w:color w:val="0C0C0C"/>
        </w:rPr>
        <w:t>Bollywood</w:t>
      </w:r>
      <w:proofErr w:type="spellEnd"/>
      <w:r w:rsidRPr="001554EE">
        <w:rPr>
          <w:rFonts w:cs="Arial"/>
          <w:bCs/>
          <w:color w:val="0C0C0C"/>
        </w:rPr>
        <w:t xml:space="preserve"> Dance Instructor at Hart House, U of </w:t>
      </w:r>
      <w:r w:rsidR="006040FD" w:rsidRPr="001554EE">
        <w:rPr>
          <w:rFonts w:cs="Arial"/>
          <w:bCs/>
          <w:color w:val="0C0C0C"/>
        </w:rPr>
        <w:t>T</w:t>
      </w:r>
      <w:r w:rsidR="006040FD" w:rsidRPr="001554EE">
        <w:rPr>
          <w:rFonts w:cs="Arial"/>
          <w:bCs/>
          <w:color w:val="0C0C0C"/>
        </w:rPr>
        <w:tab/>
      </w:r>
      <w:r w:rsidR="006040FD" w:rsidRPr="001554EE">
        <w:rPr>
          <w:rFonts w:cs="Arial"/>
          <w:bCs/>
          <w:color w:val="0C0C0C"/>
        </w:rPr>
        <w:tab/>
      </w:r>
      <w:r w:rsidR="006040FD" w:rsidRPr="001554EE">
        <w:rPr>
          <w:rFonts w:cs="Arial"/>
          <w:bCs/>
          <w:color w:val="0C0C0C"/>
        </w:rPr>
        <w:tab/>
      </w:r>
      <w:r w:rsidR="006040FD" w:rsidRPr="001554EE">
        <w:rPr>
          <w:rFonts w:cs="Arial"/>
          <w:bCs/>
          <w:color w:val="0C0C0C"/>
        </w:rPr>
        <w:tab/>
        <w:t xml:space="preserve">           </w:t>
      </w:r>
      <w:r w:rsidR="00531B65" w:rsidRPr="001554EE">
        <w:rPr>
          <w:rFonts w:cs="Arial"/>
          <w:bCs/>
          <w:color w:val="0C0C0C"/>
        </w:rPr>
        <w:t xml:space="preserve">             </w:t>
      </w:r>
      <w:r w:rsidR="008B5BB1">
        <w:rPr>
          <w:rFonts w:cs="Arial"/>
          <w:bCs/>
          <w:color w:val="0C0C0C"/>
        </w:rPr>
        <w:t xml:space="preserve">    </w:t>
      </w:r>
      <w:r w:rsidR="00531B65" w:rsidRPr="008B5BB1">
        <w:rPr>
          <w:rFonts w:cs="Arial"/>
          <w:bCs/>
          <w:color w:val="0C0C0C"/>
        </w:rPr>
        <w:t>February – July, 2016</w:t>
      </w:r>
      <w:r w:rsidR="0008146D">
        <w:rPr>
          <w:rFonts w:cs="Arial"/>
          <w:bCs/>
          <w:color w:val="0C0C0C"/>
        </w:rPr>
        <w:br/>
      </w:r>
    </w:p>
    <w:p w:rsidR="00F27226" w:rsidRPr="00B7488F" w:rsidRDefault="0008146D" w:rsidP="0072493D">
      <w:pPr>
        <w:widowControl w:val="0"/>
        <w:autoSpaceDE w:val="0"/>
        <w:autoSpaceDN w:val="0"/>
        <w:adjustRightInd w:val="0"/>
        <w:spacing w:before="120" w:after="120"/>
        <w:contextualSpacing/>
        <w:jc w:val="both"/>
        <w:rPr>
          <w:rFonts w:cs="Arial"/>
          <w:bCs/>
          <w:color w:val="0C0C0C"/>
        </w:rPr>
      </w:pPr>
      <w:r w:rsidRPr="0008146D">
        <w:rPr>
          <w:rFonts w:cs="Arial"/>
          <w:b/>
          <w:bCs/>
          <w:color w:val="0C0C0C"/>
        </w:rPr>
        <w:t>REFERENCES</w:t>
      </w:r>
      <w:r>
        <w:rPr>
          <w:rFonts w:cs="Arial"/>
          <w:bCs/>
          <w:color w:val="0C0C0C"/>
        </w:rPr>
        <w:t xml:space="preserve"> – supplied upon request</w:t>
      </w:r>
    </w:p>
    <w:sectPr w:rsidR="00F27226" w:rsidRPr="00B7488F" w:rsidSect="001D119A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CE9" w:rsidRDefault="00A82CE9" w:rsidP="001B5E09">
      <w:r>
        <w:separator/>
      </w:r>
    </w:p>
  </w:endnote>
  <w:endnote w:type="continuationSeparator" w:id="0">
    <w:p w:rsidR="00A82CE9" w:rsidRDefault="00A82CE9" w:rsidP="001B5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09" w:rsidRDefault="00446FF2" w:rsidP="00A12B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B5E0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5E09" w:rsidRDefault="001B5E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09" w:rsidRPr="0072493D" w:rsidRDefault="00446FF2" w:rsidP="00A12BF1">
    <w:pPr>
      <w:pStyle w:val="Footer"/>
      <w:framePr w:wrap="none" w:vAnchor="text" w:hAnchor="margin" w:xAlign="center" w:y="1"/>
      <w:rPr>
        <w:rStyle w:val="PageNumber"/>
        <w:rFonts w:cs="Times New Roman"/>
      </w:rPr>
    </w:pPr>
    <w:r w:rsidRPr="0072493D">
      <w:rPr>
        <w:rStyle w:val="PageNumber"/>
        <w:rFonts w:cs="Times New Roman"/>
      </w:rPr>
      <w:fldChar w:fldCharType="begin"/>
    </w:r>
    <w:r w:rsidR="001B5E09" w:rsidRPr="0072493D">
      <w:rPr>
        <w:rStyle w:val="PageNumber"/>
        <w:rFonts w:cs="Times New Roman"/>
      </w:rPr>
      <w:instrText xml:space="preserve">PAGE  </w:instrText>
    </w:r>
    <w:r w:rsidRPr="0072493D">
      <w:rPr>
        <w:rStyle w:val="PageNumber"/>
        <w:rFonts w:cs="Times New Roman"/>
      </w:rPr>
      <w:fldChar w:fldCharType="separate"/>
    </w:r>
    <w:r w:rsidR="00E75A35">
      <w:rPr>
        <w:rStyle w:val="PageNumber"/>
        <w:rFonts w:cs="Times New Roman"/>
        <w:noProof/>
      </w:rPr>
      <w:t>1</w:t>
    </w:r>
    <w:r w:rsidRPr="0072493D">
      <w:rPr>
        <w:rStyle w:val="PageNumber"/>
        <w:rFonts w:cs="Times New Roman"/>
      </w:rPr>
      <w:fldChar w:fldCharType="end"/>
    </w:r>
  </w:p>
  <w:p w:rsidR="001B5E09" w:rsidRDefault="001B5E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CE9" w:rsidRDefault="00A82CE9" w:rsidP="001B5E09">
      <w:r>
        <w:separator/>
      </w:r>
    </w:p>
  </w:footnote>
  <w:footnote w:type="continuationSeparator" w:id="0">
    <w:p w:rsidR="00A82CE9" w:rsidRDefault="00A82CE9" w:rsidP="001B5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D3652F"/>
    <w:multiLevelType w:val="hybridMultilevel"/>
    <w:tmpl w:val="162E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C1D4B"/>
    <w:multiLevelType w:val="hybridMultilevel"/>
    <w:tmpl w:val="0184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117BC"/>
    <w:multiLevelType w:val="hybridMultilevel"/>
    <w:tmpl w:val="823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1668D"/>
    <w:multiLevelType w:val="hybridMultilevel"/>
    <w:tmpl w:val="D83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41755"/>
    <w:multiLevelType w:val="hybridMultilevel"/>
    <w:tmpl w:val="A6D8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6C5B89"/>
    <w:multiLevelType w:val="hybridMultilevel"/>
    <w:tmpl w:val="D61A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E263B"/>
    <w:multiLevelType w:val="hybridMultilevel"/>
    <w:tmpl w:val="E12A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1BA0"/>
    <w:rsid w:val="00001B44"/>
    <w:rsid w:val="000062D6"/>
    <w:rsid w:val="00010EAF"/>
    <w:rsid w:val="0008146D"/>
    <w:rsid w:val="000C57CB"/>
    <w:rsid w:val="000D1C9D"/>
    <w:rsid w:val="00105F10"/>
    <w:rsid w:val="00125C2D"/>
    <w:rsid w:val="00147C81"/>
    <w:rsid w:val="00152F8B"/>
    <w:rsid w:val="001554EE"/>
    <w:rsid w:val="001726CC"/>
    <w:rsid w:val="00192532"/>
    <w:rsid w:val="001B5E09"/>
    <w:rsid w:val="001C5C87"/>
    <w:rsid w:val="001D065A"/>
    <w:rsid w:val="001D119A"/>
    <w:rsid w:val="001F7462"/>
    <w:rsid w:val="002127F1"/>
    <w:rsid w:val="00223DFD"/>
    <w:rsid w:val="0024286B"/>
    <w:rsid w:val="002A694A"/>
    <w:rsid w:val="002B0126"/>
    <w:rsid w:val="002D56AE"/>
    <w:rsid w:val="002E5C67"/>
    <w:rsid w:val="00311E91"/>
    <w:rsid w:val="00315E6D"/>
    <w:rsid w:val="003176AC"/>
    <w:rsid w:val="00335512"/>
    <w:rsid w:val="00364C63"/>
    <w:rsid w:val="003D7A40"/>
    <w:rsid w:val="003F1E12"/>
    <w:rsid w:val="003F6BD1"/>
    <w:rsid w:val="00411F24"/>
    <w:rsid w:val="004252F8"/>
    <w:rsid w:val="00446D71"/>
    <w:rsid w:val="00446FF2"/>
    <w:rsid w:val="00466723"/>
    <w:rsid w:val="00470353"/>
    <w:rsid w:val="004933E9"/>
    <w:rsid w:val="004937D5"/>
    <w:rsid w:val="004943D3"/>
    <w:rsid w:val="004946DD"/>
    <w:rsid w:val="004A0500"/>
    <w:rsid w:val="004A3460"/>
    <w:rsid w:val="004A4F6F"/>
    <w:rsid w:val="004B144C"/>
    <w:rsid w:val="004B14A2"/>
    <w:rsid w:val="004B5E55"/>
    <w:rsid w:val="004C454C"/>
    <w:rsid w:val="004C6D0B"/>
    <w:rsid w:val="00503010"/>
    <w:rsid w:val="00510831"/>
    <w:rsid w:val="00527737"/>
    <w:rsid w:val="00531B65"/>
    <w:rsid w:val="00565047"/>
    <w:rsid w:val="005678A2"/>
    <w:rsid w:val="005846C0"/>
    <w:rsid w:val="0058675B"/>
    <w:rsid w:val="00592592"/>
    <w:rsid w:val="005C08EF"/>
    <w:rsid w:val="006040FD"/>
    <w:rsid w:val="00617CA7"/>
    <w:rsid w:val="006436B0"/>
    <w:rsid w:val="00654765"/>
    <w:rsid w:val="0069414D"/>
    <w:rsid w:val="006A4781"/>
    <w:rsid w:val="006C3AA6"/>
    <w:rsid w:val="006F0410"/>
    <w:rsid w:val="0072493D"/>
    <w:rsid w:val="00795CE7"/>
    <w:rsid w:val="007B31A4"/>
    <w:rsid w:val="007B5B0B"/>
    <w:rsid w:val="007D3A5A"/>
    <w:rsid w:val="00802736"/>
    <w:rsid w:val="00820523"/>
    <w:rsid w:val="00852CF9"/>
    <w:rsid w:val="008614AC"/>
    <w:rsid w:val="008B5BB1"/>
    <w:rsid w:val="008D3633"/>
    <w:rsid w:val="008D470F"/>
    <w:rsid w:val="008D7DCD"/>
    <w:rsid w:val="008E26E8"/>
    <w:rsid w:val="008F011D"/>
    <w:rsid w:val="008F5B0F"/>
    <w:rsid w:val="008F7ED0"/>
    <w:rsid w:val="009033EB"/>
    <w:rsid w:val="00957ACB"/>
    <w:rsid w:val="009747F7"/>
    <w:rsid w:val="009A1BA0"/>
    <w:rsid w:val="009A5305"/>
    <w:rsid w:val="009A663B"/>
    <w:rsid w:val="009D5D08"/>
    <w:rsid w:val="009E296E"/>
    <w:rsid w:val="00A0565E"/>
    <w:rsid w:val="00A110F5"/>
    <w:rsid w:val="00A17124"/>
    <w:rsid w:val="00A7319A"/>
    <w:rsid w:val="00A82CE9"/>
    <w:rsid w:val="00AA5348"/>
    <w:rsid w:val="00AC094F"/>
    <w:rsid w:val="00AD45D9"/>
    <w:rsid w:val="00AE3EA4"/>
    <w:rsid w:val="00AF54EC"/>
    <w:rsid w:val="00B26268"/>
    <w:rsid w:val="00B41F75"/>
    <w:rsid w:val="00B7488F"/>
    <w:rsid w:val="00B80D4A"/>
    <w:rsid w:val="00B94C96"/>
    <w:rsid w:val="00BA210B"/>
    <w:rsid w:val="00BA73EA"/>
    <w:rsid w:val="00BA790C"/>
    <w:rsid w:val="00BE6271"/>
    <w:rsid w:val="00C01FBF"/>
    <w:rsid w:val="00C2644D"/>
    <w:rsid w:val="00C34304"/>
    <w:rsid w:val="00C56851"/>
    <w:rsid w:val="00C65BDA"/>
    <w:rsid w:val="00C75E70"/>
    <w:rsid w:val="00C82F64"/>
    <w:rsid w:val="00CC73A6"/>
    <w:rsid w:val="00CD7D8A"/>
    <w:rsid w:val="00CF22E4"/>
    <w:rsid w:val="00D027DA"/>
    <w:rsid w:val="00D210E4"/>
    <w:rsid w:val="00D30467"/>
    <w:rsid w:val="00D35D3A"/>
    <w:rsid w:val="00D82D7A"/>
    <w:rsid w:val="00D91049"/>
    <w:rsid w:val="00DB15C4"/>
    <w:rsid w:val="00DB321B"/>
    <w:rsid w:val="00DE186C"/>
    <w:rsid w:val="00DF4EBA"/>
    <w:rsid w:val="00E030F4"/>
    <w:rsid w:val="00E13A27"/>
    <w:rsid w:val="00E15708"/>
    <w:rsid w:val="00E37040"/>
    <w:rsid w:val="00E47911"/>
    <w:rsid w:val="00E7352D"/>
    <w:rsid w:val="00E75A35"/>
    <w:rsid w:val="00E8182E"/>
    <w:rsid w:val="00E9259E"/>
    <w:rsid w:val="00ED7FC0"/>
    <w:rsid w:val="00EF0E81"/>
    <w:rsid w:val="00F27226"/>
    <w:rsid w:val="00F36416"/>
    <w:rsid w:val="00F500ED"/>
    <w:rsid w:val="00F55BEA"/>
    <w:rsid w:val="00F6773B"/>
    <w:rsid w:val="00F778C4"/>
    <w:rsid w:val="00F82093"/>
    <w:rsid w:val="00FA2E28"/>
    <w:rsid w:val="00FC0F4F"/>
    <w:rsid w:val="00FE7774"/>
    <w:rsid w:val="00FE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5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E09"/>
  </w:style>
  <w:style w:type="character" w:styleId="PageNumber">
    <w:name w:val="page number"/>
    <w:basedOn w:val="DefaultParagraphFont"/>
    <w:uiPriority w:val="99"/>
    <w:semiHidden/>
    <w:unhideWhenUsed/>
    <w:rsid w:val="001B5E09"/>
  </w:style>
  <w:style w:type="paragraph" w:styleId="Header">
    <w:name w:val="header"/>
    <w:basedOn w:val="Normal"/>
    <w:link w:val="HeaderChar"/>
    <w:uiPriority w:val="99"/>
    <w:unhideWhenUsed/>
    <w:rsid w:val="001B5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E09"/>
  </w:style>
  <w:style w:type="character" w:styleId="Hyperlink">
    <w:name w:val="Hyperlink"/>
    <w:basedOn w:val="DefaultParagraphFont"/>
    <w:uiPriority w:val="99"/>
    <w:unhideWhenUsed/>
    <w:rsid w:val="0072493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11B48F-BBA0-4E6C-937B-0E4E773D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cp:lastPrinted>2017-07-31T23:37:00Z</cp:lastPrinted>
  <dcterms:created xsi:type="dcterms:W3CDTF">2017-08-14T20:21:00Z</dcterms:created>
  <dcterms:modified xsi:type="dcterms:W3CDTF">2017-08-14T20:21:00Z</dcterms:modified>
</cp:coreProperties>
</file>